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C59ACF" w14:textId="77777777" w:rsidR="00871392" w:rsidRPr="00F25766" w:rsidRDefault="00E05239" w:rsidP="00243B97">
      <w:pPr>
        <w:jc w:val="center"/>
        <w:rPr>
          <w:rFonts w:ascii="Calibri" w:eastAsia="Times New Roman" w:hAnsi="Calibri" w:cs="Calibri"/>
          <w:b/>
          <w:bCs/>
          <w:kern w:val="26"/>
          <w:sz w:val="28"/>
          <w:szCs w:val="26"/>
          <w:lang w:val="en-CA"/>
        </w:rPr>
      </w:pPr>
      <w:r>
        <w:rPr>
          <w:rFonts w:ascii="Calibri" w:eastAsia="Times New Roman" w:hAnsi="Calibri" w:cs="Calibri"/>
          <w:b/>
          <w:bCs/>
          <w:kern w:val="26"/>
          <w:sz w:val="28"/>
          <w:szCs w:val="26"/>
          <w:lang w:val="en-CA"/>
        </w:rPr>
        <w:t>Deepesh Tickoo</w:t>
      </w:r>
    </w:p>
    <w:p w14:paraId="238919FC" w14:textId="393DADB1" w:rsidR="00E05239" w:rsidRPr="00E05239" w:rsidRDefault="008F2A89" w:rsidP="00243B97">
      <w:pPr>
        <w:jc w:val="center"/>
        <w:rPr>
          <w:rFonts w:ascii="Calibri" w:eastAsia="Times New Roman" w:hAnsi="Calibri" w:cs="Calibri"/>
          <w:bCs/>
          <w:kern w:val="26"/>
          <w:sz w:val="22"/>
          <w:szCs w:val="22"/>
          <w:lang w:val="en-US"/>
        </w:rPr>
      </w:pPr>
      <w:r>
        <w:rPr>
          <w:rFonts w:ascii="Calibri" w:eastAsia="Times New Roman" w:hAnsi="Calibri" w:cs="Calibri"/>
          <w:bCs/>
          <w:kern w:val="26"/>
          <w:sz w:val="22"/>
          <w:szCs w:val="22"/>
          <w:lang w:val="fr-FR"/>
        </w:rPr>
        <w:t>Montréal, QC</w:t>
      </w:r>
    </w:p>
    <w:p w14:paraId="5DB68B1F" w14:textId="55908883" w:rsidR="00871392" w:rsidRPr="00F25766" w:rsidRDefault="00E05239" w:rsidP="00243B97">
      <w:pPr>
        <w:jc w:val="center"/>
        <w:rPr>
          <w:rFonts w:ascii="Calibri" w:eastAsia="Times New Roman" w:hAnsi="Calibri" w:cs="Calibri"/>
          <w:bCs/>
          <w:kern w:val="26"/>
          <w:sz w:val="22"/>
          <w:szCs w:val="22"/>
          <w:lang w:val="en-CA"/>
        </w:rPr>
      </w:pPr>
      <w:r>
        <w:rPr>
          <w:rFonts w:ascii="Calibri" w:eastAsia="Times New Roman" w:hAnsi="Calibri" w:cs="Calibri"/>
          <w:bCs/>
          <w:kern w:val="26"/>
          <w:sz w:val="22"/>
          <w:szCs w:val="22"/>
          <w:lang w:val="en-CA"/>
        </w:rPr>
        <w:t>514</w:t>
      </w:r>
      <w:r w:rsidR="008F2A89">
        <w:rPr>
          <w:rFonts w:ascii="Calibri" w:eastAsia="Times New Roman" w:hAnsi="Calibri" w:cs="Calibri"/>
          <w:bCs/>
          <w:kern w:val="26"/>
          <w:sz w:val="22"/>
          <w:szCs w:val="22"/>
          <w:lang w:val="en-CA"/>
        </w:rPr>
        <w:t>-</w:t>
      </w:r>
      <w:r>
        <w:rPr>
          <w:rFonts w:ascii="Calibri" w:eastAsia="Times New Roman" w:hAnsi="Calibri" w:cs="Calibri"/>
          <w:bCs/>
          <w:kern w:val="26"/>
          <w:sz w:val="22"/>
          <w:szCs w:val="22"/>
          <w:lang w:val="en-CA"/>
        </w:rPr>
        <w:t>659-2505</w:t>
      </w:r>
    </w:p>
    <w:p w14:paraId="18D2A163" w14:textId="3E384EE5" w:rsidR="00832504" w:rsidRPr="00832504" w:rsidRDefault="0000422A" w:rsidP="00832504">
      <w:pPr>
        <w:jc w:val="center"/>
        <w:rPr>
          <w:rFonts w:ascii="Calibri" w:eastAsia="Times New Roman" w:hAnsi="Calibri" w:cs="Calibri"/>
          <w:bCs/>
          <w:color w:val="0563C1"/>
          <w:kern w:val="26"/>
          <w:sz w:val="22"/>
          <w:szCs w:val="22"/>
          <w:u w:val="single"/>
          <w:lang w:val="en-CA"/>
        </w:rPr>
      </w:pPr>
      <w:hyperlink r:id="rId8" w:history="1">
        <w:r w:rsidR="00E05239" w:rsidRPr="00D14191">
          <w:rPr>
            <w:rStyle w:val="Hyperlink"/>
            <w:rFonts w:ascii="Calibri" w:eastAsia="Times New Roman" w:hAnsi="Calibri" w:cs="Calibri"/>
            <w:bCs/>
            <w:kern w:val="26"/>
            <w:sz w:val="22"/>
            <w:szCs w:val="22"/>
            <w:lang w:val="en-CA"/>
          </w:rPr>
          <w:t>tickoodeepesh@gmail.com</w:t>
        </w:r>
      </w:hyperlink>
    </w:p>
    <w:p w14:paraId="58E8F12B" w14:textId="73C13886" w:rsidR="00871392" w:rsidRDefault="0000422A" w:rsidP="00E52D32">
      <w:pPr>
        <w:jc w:val="center"/>
        <w:rPr>
          <w:rStyle w:val="Hyperlink"/>
          <w:rFonts w:ascii="Calibri" w:hAnsi="Calibri" w:cs="Calibri"/>
          <w:bCs/>
          <w:iCs/>
          <w:sz w:val="22"/>
          <w:szCs w:val="22"/>
          <w:lang w:val="en-CA"/>
        </w:rPr>
      </w:pPr>
      <w:hyperlink r:id="rId9" w:history="1">
        <w:r w:rsidR="006A72FC" w:rsidRPr="00E52D32">
          <w:rPr>
            <w:rStyle w:val="Hyperlink"/>
            <w:rFonts w:ascii="Calibri" w:eastAsia="Times New Roman" w:hAnsi="Calibri" w:cs="Calibri"/>
            <w:bCs/>
            <w:kern w:val="26"/>
            <w:sz w:val="22"/>
            <w:szCs w:val="22"/>
            <w:lang w:val="en-CA"/>
          </w:rPr>
          <w:t>LinkedIn</w:t>
        </w:r>
      </w:hyperlink>
      <w:r w:rsidR="00E52D32">
        <w:rPr>
          <w:rFonts w:ascii="Calibri" w:eastAsia="Times New Roman" w:hAnsi="Calibri" w:cs="Calibri"/>
          <w:bCs/>
          <w:kern w:val="26"/>
          <w:sz w:val="22"/>
          <w:szCs w:val="22"/>
          <w:lang w:val="en-CA"/>
        </w:rPr>
        <w:t xml:space="preserve"> &amp; </w:t>
      </w:r>
      <w:hyperlink r:id="rId10" w:history="1">
        <w:r w:rsidR="006A72FC" w:rsidRPr="00E52D32">
          <w:rPr>
            <w:rStyle w:val="Hyperlink"/>
            <w:rFonts w:ascii="Calibri" w:hAnsi="Calibri" w:cs="Calibri"/>
            <w:bCs/>
            <w:iCs/>
            <w:sz w:val="22"/>
            <w:szCs w:val="22"/>
            <w:lang w:val="en-CA"/>
          </w:rPr>
          <w:t>GitHub</w:t>
        </w:r>
      </w:hyperlink>
    </w:p>
    <w:p w14:paraId="56A26996" w14:textId="1DB2AC98" w:rsidR="00743379" w:rsidRPr="00E52D32" w:rsidRDefault="0000422A" w:rsidP="00E52D32">
      <w:pPr>
        <w:jc w:val="center"/>
        <w:rPr>
          <w:rFonts w:ascii="Calibri" w:eastAsia="Times New Roman" w:hAnsi="Calibri" w:cs="Calibri"/>
          <w:bCs/>
          <w:kern w:val="26"/>
          <w:sz w:val="22"/>
          <w:szCs w:val="22"/>
          <w:lang w:val="en-CA"/>
        </w:rPr>
      </w:pPr>
      <w:hyperlink r:id="rId11" w:history="1">
        <w:r w:rsidR="00743379" w:rsidRPr="00743379">
          <w:rPr>
            <w:rStyle w:val="Hyperlink"/>
            <w:rFonts w:ascii="Calibri" w:hAnsi="Calibri" w:cs="Calibri"/>
            <w:bCs/>
            <w:iCs/>
            <w:sz w:val="22"/>
            <w:szCs w:val="22"/>
            <w:lang w:val="en-CA"/>
          </w:rPr>
          <w:t>Portfolio.</w:t>
        </w:r>
      </w:hyperlink>
    </w:p>
    <w:p w14:paraId="7B78DBAE" w14:textId="162AB36F" w:rsidR="00D607E2" w:rsidRPr="00F25766" w:rsidRDefault="00D607E2" w:rsidP="00243B97">
      <w:pPr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rPr>
          <w:rFonts w:ascii="Calibri" w:hAnsi="Calibri" w:cs="Calibri"/>
          <w:szCs w:val="22"/>
        </w:rPr>
      </w:pPr>
      <w:r w:rsidRPr="00F25766">
        <w:rPr>
          <w:rFonts w:ascii="Calibri" w:eastAsia="Times New Roman" w:hAnsi="Calibri" w:cs="Calibri"/>
          <w:b/>
          <w:bCs/>
          <w:caps/>
          <w:spacing w:val="15"/>
          <w:szCs w:val="22"/>
          <w:lang w:val="en-CA"/>
        </w:rPr>
        <w:t>Profile</w:t>
      </w:r>
    </w:p>
    <w:p w14:paraId="669092FA" w14:textId="77777777" w:rsidR="00D607E2" w:rsidRPr="00F25766" w:rsidRDefault="00D607E2" w:rsidP="00243B97">
      <w:pPr>
        <w:tabs>
          <w:tab w:val="left" w:pos="567"/>
        </w:tabs>
        <w:ind w:left="567"/>
        <w:rPr>
          <w:rFonts w:ascii="Calibri" w:hAnsi="Calibri" w:cs="Calibri"/>
          <w:bCs/>
          <w:sz w:val="22"/>
          <w:szCs w:val="22"/>
          <w:lang w:val="en-CA"/>
        </w:rPr>
      </w:pPr>
    </w:p>
    <w:p w14:paraId="73B12043" w14:textId="1959EB19" w:rsidR="008F2A89" w:rsidRDefault="008F2A89" w:rsidP="00243B97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Experienced </w:t>
      </w:r>
      <w:r w:rsidR="0098124F">
        <w:rPr>
          <w:rFonts w:ascii="Calibri" w:hAnsi="Calibri" w:cs="Calibri"/>
          <w:sz w:val="22"/>
          <w:szCs w:val="22"/>
          <w:lang w:val="en-CA"/>
        </w:rPr>
        <w:t>Web</w:t>
      </w:r>
      <w:r w:rsidR="005C3E2F">
        <w:rPr>
          <w:rFonts w:ascii="Calibri" w:hAnsi="Calibri" w:cs="Calibri"/>
          <w:sz w:val="22"/>
          <w:szCs w:val="22"/>
          <w:lang w:val="en-CA"/>
        </w:rPr>
        <w:t xml:space="preserve"> </w:t>
      </w:r>
      <w:r w:rsidR="00721B07">
        <w:rPr>
          <w:rFonts w:ascii="Calibri" w:hAnsi="Calibri" w:cs="Calibri"/>
          <w:sz w:val="22"/>
          <w:szCs w:val="22"/>
          <w:lang w:val="en-CA"/>
        </w:rPr>
        <w:t xml:space="preserve">and </w:t>
      </w:r>
      <w:r w:rsidR="0098124F">
        <w:rPr>
          <w:rFonts w:ascii="Calibri" w:hAnsi="Calibri" w:cs="Calibri"/>
          <w:sz w:val="22"/>
          <w:szCs w:val="22"/>
          <w:lang w:val="en-CA"/>
        </w:rPr>
        <w:t>Application Developer</w:t>
      </w:r>
      <w:r w:rsidR="009238A5">
        <w:rPr>
          <w:rFonts w:ascii="Calibri" w:hAnsi="Calibri" w:cs="Calibri"/>
          <w:sz w:val="22"/>
          <w:szCs w:val="22"/>
          <w:lang w:val="en-CA"/>
        </w:rPr>
        <w:t xml:space="preserve"> for both desktop and mobile systems</w:t>
      </w:r>
      <w:r w:rsidR="0098124F">
        <w:rPr>
          <w:rFonts w:ascii="Calibri" w:hAnsi="Calibri" w:cs="Calibri"/>
          <w:sz w:val="22"/>
          <w:szCs w:val="22"/>
          <w:lang w:val="en-CA"/>
        </w:rPr>
        <w:t>.</w:t>
      </w:r>
    </w:p>
    <w:p w14:paraId="0307F384" w14:textId="77777777" w:rsidR="008F2A89" w:rsidRPr="008F2A89" w:rsidRDefault="008F2A89" w:rsidP="008F2A89">
      <w:pPr>
        <w:widowControl/>
        <w:numPr>
          <w:ilvl w:val="0"/>
          <w:numId w:val="3"/>
        </w:numPr>
        <w:suppressAutoHyphens w:val="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en-CA" w:eastAsia="en-US"/>
        </w:rPr>
      </w:pPr>
      <w:r w:rsidRPr="008F2A89">
        <w:rPr>
          <w:rFonts w:ascii="Calibri" w:eastAsia="Times New Roman" w:hAnsi="Calibri" w:cs="Calibri"/>
          <w:color w:val="000000"/>
          <w:kern w:val="0"/>
          <w:sz w:val="22"/>
          <w:szCs w:val="22"/>
          <w:lang w:val="en-CA" w:eastAsia="en-US"/>
        </w:rPr>
        <w:t>Skilled in Front End and Back End Development with a user-experience oriented mindset</w:t>
      </w:r>
    </w:p>
    <w:p w14:paraId="6315BB16" w14:textId="21DD1824" w:rsidR="008F2A89" w:rsidRPr="008F2A89" w:rsidRDefault="008F2A89" w:rsidP="008F2A89">
      <w:pPr>
        <w:widowControl/>
        <w:numPr>
          <w:ilvl w:val="0"/>
          <w:numId w:val="3"/>
        </w:numPr>
        <w:suppressAutoHyphens w:val="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en-CA" w:eastAsia="en-US"/>
        </w:rPr>
      </w:pPr>
      <w:r w:rsidRPr="008F2A89">
        <w:rPr>
          <w:rFonts w:ascii="Calibri" w:eastAsia="Times New Roman" w:hAnsi="Calibri" w:cs="Calibri"/>
          <w:color w:val="000000"/>
          <w:kern w:val="0"/>
          <w:sz w:val="22"/>
          <w:szCs w:val="22"/>
          <w:lang w:val="en-CA" w:eastAsia="en-US"/>
        </w:rPr>
        <w:t>Networking enthusiast: Highly effective in building and maintaining relationships and skilled in management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CA" w:eastAsia="en-US"/>
        </w:rPr>
        <w:t>.</w:t>
      </w:r>
    </w:p>
    <w:p w14:paraId="299CCF3D" w14:textId="77777777" w:rsidR="008F2A89" w:rsidRPr="008F2A89" w:rsidRDefault="008F2A89" w:rsidP="008F2A89">
      <w:pPr>
        <w:tabs>
          <w:tab w:val="left" w:pos="0"/>
        </w:tabs>
        <w:ind w:left="720"/>
        <w:rPr>
          <w:rFonts w:ascii="Calibri" w:hAnsi="Calibri" w:cs="Calibri"/>
          <w:sz w:val="22"/>
          <w:szCs w:val="22"/>
          <w:lang w:val="en-CA"/>
        </w:rPr>
      </w:pPr>
    </w:p>
    <w:p w14:paraId="1AEB29EF" w14:textId="77777777" w:rsidR="00871392" w:rsidRPr="00F25766" w:rsidRDefault="00871392" w:rsidP="00243B97">
      <w:pPr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rPr>
          <w:rFonts w:ascii="Calibri" w:hAnsi="Calibri" w:cs="Calibri"/>
          <w:szCs w:val="22"/>
          <w:lang w:val="en-CA"/>
        </w:rPr>
      </w:pPr>
      <w:r w:rsidRPr="00F25766">
        <w:rPr>
          <w:rFonts w:ascii="Calibri" w:eastAsia="Times New Roman" w:hAnsi="Calibri" w:cs="Calibri"/>
          <w:b/>
          <w:bCs/>
          <w:caps/>
          <w:spacing w:val="15"/>
          <w:szCs w:val="22"/>
          <w:lang w:val="en-CA"/>
        </w:rPr>
        <w:t>education</w:t>
      </w:r>
    </w:p>
    <w:p w14:paraId="4AB4676D" w14:textId="77777777" w:rsidR="00871392" w:rsidRPr="00F25766" w:rsidRDefault="00871392" w:rsidP="00243B97">
      <w:pPr>
        <w:tabs>
          <w:tab w:val="right" w:pos="9855"/>
        </w:tabs>
        <w:jc w:val="both"/>
        <w:rPr>
          <w:rFonts w:ascii="Calibri" w:hAnsi="Calibri" w:cs="Calibri"/>
          <w:bCs/>
          <w:sz w:val="22"/>
          <w:szCs w:val="22"/>
          <w:lang w:val="en-CA"/>
        </w:rPr>
      </w:pPr>
    </w:p>
    <w:p w14:paraId="05F0A3E2" w14:textId="77777777" w:rsidR="00871392" w:rsidRPr="00F25766" w:rsidRDefault="00E05239" w:rsidP="00243B97">
      <w:pPr>
        <w:tabs>
          <w:tab w:val="right" w:pos="9923"/>
        </w:tabs>
        <w:rPr>
          <w:rFonts w:ascii="Calibri" w:eastAsia="Calibri" w:hAnsi="Calibri" w:cs="Calibri"/>
          <w:b/>
          <w:bCs/>
          <w:kern w:val="0"/>
          <w:sz w:val="22"/>
          <w:szCs w:val="22"/>
          <w:lang w:val="en-CA" w:eastAsia="en-US"/>
        </w:rPr>
      </w:pPr>
      <w:r>
        <w:rPr>
          <w:rFonts w:ascii="Calibri" w:hAnsi="Calibri" w:cs="Calibri"/>
          <w:b/>
          <w:bCs/>
          <w:sz w:val="22"/>
          <w:szCs w:val="22"/>
          <w:lang w:val="en-CA"/>
        </w:rPr>
        <w:t>Software Development – Attestation of Collegial Studies in Software Development</w:t>
      </w:r>
      <w:r w:rsidR="008A5C4E">
        <w:rPr>
          <w:rFonts w:ascii="Calibri" w:hAnsi="Calibri" w:cs="Calibri"/>
          <w:b/>
          <w:bCs/>
          <w:sz w:val="22"/>
          <w:szCs w:val="22"/>
          <w:lang w:val="en-CA"/>
        </w:rPr>
        <w:t xml:space="preserve"> </w:t>
      </w:r>
      <w:r w:rsidR="00871392" w:rsidRPr="00F2576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 w:rsidR="00EC3A42">
        <w:rPr>
          <w:rFonts w:ascii="Calibri" w:hAnsi="Calibri" w:cs="Calibri"/>
          <w:bCs/>
          <w:sz w:val="22"/>
          <w:szCs w:val="22"/>
          <w:lang w:val="en-CA"/>
        </w:rPr>
        <w:t>Summer 2021 - present</w:t>
      </w:r>
    </w:p>
    <w:p w14:paraId="1387E6EE" w14:textId="5FB2F66D" w:rsidR="008F2A89" w:rsidRDefault="00E05239" w:rsidP="005A544A">
      <w:pPr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Vanier College, Montreal, Canada</w:t>
      </w:r>
    </w:p>
    <w:p w14:paraId="7539C5EF" w14:textId="77777777" w:rsidR="008F2A89" w:rsidRDefault="008F2A89" w:rsidP="004C2F28">
      <w:pPr>
        <w:ind w:firstLine="709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Relevant Courses: </w:t>
      </w:r>
    </w:p>
    <w:p w14:paraId="1811E502" w14:textId="739BDCBB" w:rsidR="008F2A89" w:rsidRDefault="008F2A89" w:rsidP="008F2A89">
      <w:pPr>
        <w:tabs>
          <w:tab w:val="left" w:pos="0"/>
        </w:tabs>
        <w:ind w:left="720"/>
        <w:rPr>
          <w:rFonts w:ascii="Calibri" w:hAnsi="Calibri" w:cs="Calibri"/>
          <w:sz w:val="22"/>
          <w:szCs w:val="22"/>
          <w:lang w:val="en-CA"/>
        </w:rPr>
      </w:pPr>
      <w:r w:rsidRPr="008F2A89">
        <w:rPr>
          <w:rFonts w:ascii="Calibri" w:hAnsi="Calibri" w:cs="Calibri"/>
          <w:sz w:val="22"/>
          <w:szCs w:val="22"/>
          <w:lang w:val="en-CA"/>
        </w:rPr>
        <w:t>Algorithms and Patterns, Databases, Front-End Web Development, Systems Development, Application Development (Desktop &amp; Mobile), Web Services, Cyber Security</w:t>
      </w:r>
    </w:p>
    <w:p w14:paraId="3A641854" w14:textId="2D0624E9" w:rsidR="005C3E2F" w:rsidRDefault="005C3E2F" w:rsidP="004C2F28">
      <w:pPr>
        <w:rPr>
          <w:rFonts w:ascii="Calibri" w:hAnsi="Calibri" w:cs="Calibri"/>
          <w:sz w:val="22"/>
          <w:szCs w:val="22"/>
          <w:lang w:val="en-CA"/>
        </w:rPr>
      </w:pPr>
    </w:p>
    <w:p w14:paraId="21F57A48" w14:textId="3B5AB1B8" w:rsidR="004654DA" w:rsidRPr="00F25766" w:rsidRDefault="004654DA" w:rsidP="004654DA">
      <w:pPr>
        <w:tabs>
          <w:tab w:val="right" w:pos="9923"/>
        </w:tabs>
        <w:rPr>
          <w:rFonts w:ascii="Calibri" w:eastAsia="Calibri" w:hAnsi="Calibri" w:cs="Calibri"/>
          <w:b/>
          <w:bCs/>
          <w:kern w:val="0"/>
          <w:sz w:val="22"/>
          <w:szCs w:val="22"/>
          <w:lang w:val="en-CA" w:eastAsia="en-US"/>
        </w:rPr>
      </w:pPr>
      <w:r>
        <w:rPr>
          <w:rFonts w:ascii="Calibri" w:hAnsi="Calibri" w:cs="Calibri"/>
          <w:b/>
          <w:bCs/>
          <w:sz w:val="22"/>
          <w:szCs w:val="22"/>
          <w:lang w:val="en-CA"/>
        </w:rPr>
        <w:t xml:space="preserve">Computer Sciences – Bachelor’s Degree </w:t>
      </w:r>
      <w:r w:rsidRPr="00F2576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>
        <w:rPr>
          <w:rFonts w:ascii="Calibri" w:hAnsi="Calibri" w:cs="Calibri"/>
          <w:bCs/>
          <w:sz w:val="22"/>
          <w:szCs w:val="22"/>
          <w:lang w:val="en-CA"/>
        </w:rPr>
        <w:t>August 2014 – May 2017</w:t>
      </w:r>
    </w:p>
    <w:p w14:paraId="7C3BECB9" w14:textId="217C73DE" w:rsidR="004654DA" w:rsidRDefault="004654DA" w:rsidP="004654DA">
      <w:pPr>
        <w:pStyle w:val="ListParagraph"/>
        <w:numPr>
          <w:ilvl w:val="0"/>
          <w:numId w:val="16"/>
        </w:numPr>
        <w:rPr>
          <w:rFonts w:cs="Calibri"/>
        </w:rPr>
      </w:pPr>
      <w:r>
        <w:rPr>
          <w:rFonts w:cs="Calibri"/>
        </w:rPr>
        <w:t>Technology Fundamentals</w:t>
      </w:r>
    </w:p>
    <w:p w14:paraId="1D385D37" w14:textId="5D56FEF2" w:rsidR="004654DA" w:rsidRPr="004654DA" w:rsidRDefault="004654DA" w:rsidP="004654DA">
      <w:pPr>
        <w:pStyle w:val="ListParagraph"/>
        <w:numPr>
          <w:ilvl w:val="0"/>
          <w:numId w:val="16"/>
        </w:numPr>
        <w:rPr>
          <w:rFonts w:cs="Calibri"/>
        </w:rPr>
      </w:pPr>
      <w:r>
        <w:rPr>
          <w:rFonts w:cs="Calibri"/>
        </w:rPr>
        <w:t>Computer Networks</w:t>
      </w:r>
    </w:p>
    <w:p w14:paraId="785FA16B" w14:textId="77777777" w:rsidR="00375405" w:rsidRPr="00F25766" w:rsidRDefault="00375405" w:rsidP="00243B97">
      <w:p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</w:p>
    <w:p w14:paraId="07C06E7A" w14:textId="4E09DE89" w:rsidR="0096714A" w:rsidRPr="00F25766" w:rsidRDefault="0096714A" w:rsidP="00243B97">
      <w:pPr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rPr>
          <w:rFonts w:ascii="Calibri" w:hAnsi="Calibri" w:cs="Calibri"/>
          <w:szCs w:val="22"/>
        </w:rPr>
      </w:pPr>
      <w:r w:rsidRPr="00F25766">
        <w:rPr>
          <w:rFonts w:ascii="Calibri" w:eastAsia="Times New Roman" w:hAnsi="Calibri" w:cs="Calibri"/>
          <w:b/>
          <w:bCs/>
          <w:caps/>
          <w:spacing w:val="15"/>
          <w:szCs w:val="22"/>
          <w:lang w:val="en-CA"/>
        </w:rPr>
        <w:t>skills</w:t>
      </w:r>
    </w:p>
    <w:p w14:paraId="7C5AE14F" w14:textId="77777777" w:rsidR="0096714A" w:rsidRPr="00F25766" w:rsidRDefault="0096714A" w:rsidP="00243B97">
      <w:pPr>
        <w:tabs>
          <w:tab w:val="left" w:pos="567"/>
        </w:tabs>
        <w:ind w:left="567"/>
        <w:rPr>
          <w:rFonts w:ascii="Calibri" w:hAnsi="Calibri" w:cs="Calibri"/>
          <w:bCs/>
          <w:sz w:val="22"/>
          <w:szCs w:val="22"/>
          <w:lang w:val="en-CA"/>
        </w:rPr>
      </w:pPr>
    </w:p>
    <w:p w14:paraId="45828D3C" w14:textId="1A11E4DA" w:rsidR="00EC3A42" w:rsidRDefault="00EC3A42" w:rsidP="00EC3A42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Object Oriented Programming </w:t>
      </w:r>
    </w:p>
    <w:p w14:paraId="3C710240" w14:textId="470C1D41" w:rsidR="00EC3A42" w:rsidRDefault="00EC3A42" w:rsidP="00EC3A42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Data Structures </w:t>
      </w:r>
      <w:r w:rsidR="00781086">
        <w:rPr>
          <w:rFonts w:ascii="Calibri" w:hAnsi="Calibri" w:cs="Calibri"/>
          <w:sz w:val="22"/>
          <w:szCs w:val="22"/>
          <w:lang w:val="en-CA"/>
        </w:rPr>
        <w:t>and Algorithms</w:t>
      </w:r>
    </w:p>
    <w:p w14:paraId="36CB2C11" w14:textId="12BD4F96" w:rsidR="00781086" w:rsidRDefault="00781086" w:rsidP="00EC3A42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Web Development - </w:t>
      </w:r>
      <w:r>
        <w:rPr>
          <w:rFonts w:ascii="Calibri" w:hAnsi="Calibri" w:cs="Calibri"/>
          <w:sz w:val="22"/>
          <w:szCs w:val="22"/>
          <w:lang w:val="en-CA"/>
        </w:rPr>
        <w:t>Full Stack (HTML, CSS, JavaScript, jQuery, MySQL, REST, AJAX, AWS)</w:t>
      </w:r>
    </w:p>
    <w:p w14:paraId="567027B7" w14:textId="6BAB146B" w:rsidR="00EC3A42" w:rsidRDefault="00EC3A42" w:rsidP="00EC3A42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Application Development </w:t>
      </w:r>
      <w:r w:rsidR="00781086">
        <w:rPr>
          <w:rFonts w:ascii="Calibri" w:hAnsi="Calibri" w:cs="Calibri"/>
          <w:sz w:val="22"/>
          <w:szCs w:val="22"/>
          <w:lang w:val="en-CA"/>
        </w:rPr>
        <w:t xml:space="preserve">- </w:t>
      </w:r>
      <w:r w:rsidR="00781086">
        <w:rPr>
          <w:rFonts w:ascii="Calibri" w:hAnsi="Calibri" w:cs="Calibri"/>
          <w:sz w:val="22"/>
          <w:szCs w:val="22"/>
          <w:lang w:val="en-CA"/>
        </w:rPr>
        <w:t>Desktop (Java + Java Swing Framework &amp; C# + .NET Framework)</w:t>
      </w:r>
      <w:r>
        <w:rPr>
          <w:rFonts w:ascii="Calibri" w:hAnsi="Calibri" w:cs="Calibri"/>
          <w:sz w:val="22"/>
          <w:szCs w:val="22"/>
          <w:lang w:val="en-CA"/>
        </w:rPr>
        <w:t xml:space="preserve"> </w:t>
      </w:r>
    </w:p>
    <w:p w14:paraId="720C8E1A" w14:textId="77777777" w:rsidR="004C2F28" w:rsidRDefault="004C2F28" w:rsidP="00243B97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Project Management – Agile Methodologies, SCRUM</w:t>
      </w:r>
    </w:p>
    <w:p w14:paraId="1B3DC767" w14:textId="66B471C1" w:rsidR="00F25766" w:rsidRDefault="004C2F28" w:rsidP="00243B97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 w:rsidRPr="004C2F28">
        <w:rPr>
          <w:rFonts w:ascii="Calibri" w:hAnsi="Calibri" w:cs="Calibri"/>
          <w:sz w:val="22"/>
          <w:szCs w:val="22"/>
          <w:lang w:val="en-CA"/>
        </w:rPr>
        <w:t>Web Services (REST API development and management, hosting using AWS)</w:t>
      </w:r>
    </w:p>
    <w:p w14:paraId="337CF220" w14:textId="77777777" w:rsidR="004C2F28" w:rsidRPr="004C2F28" w:rsidRDefault="004C2F28" w:rsidP="004C2F28">
      <w:pPr>
        <w:tabs>
          <w:tab w:val="left" w:pos="0"/>
        </w:tabs>
        <w:ind w:left="720"/>
        <w:rPr>
          <w:rFonts w:ascii="Calibri" w:hAnsi="Calibri" w:cs="Calibri"/>
          <w:sz w:val="22"/>
          <w:szCs w:val="22"/>
          <w:lang w:val="en-CA"/>
        </w:rPr>
      </w:pPr>
    </w:p>
    <w:p w14:paraId="2C1767E7" w14:textId="62FA66F9" w:rsidR="00F25766" w:rsidRPr="00F25766" w:rsidRDefault="00F25766" w:rsidP="00243B97">
      <w:pPr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rPr>
          <w:rFonts w:ascii="Calibri" w:hAnsi="Calibri" w:cs="Calibri"/>
          <w:szCs w:val="22"/>
          <w:lang w:val="en-CA"/>
        </w:rPr>
      </w:pPr>
      <w:r>
        <w:rPr>
          <w:rFonts w:ascii="Calibri" w:eastAsia="Times New Roman" w:hAnsi="Calibri" w:cs="Calibri"/>
          <w:b/>
          <w:bCs/>
          <w:caps/>
          <w:spacing w:val="15"/>
          <w:szCs w:val="22"/>
          <w:lang w:val="en-CA"/>
        </w:rPr>
        <w:t>career-related experience</w:t>
      </w:r>
    </w:p>
    <w:p w14:paraId="18F9C636" w14:textId="77777777" w:rsidR="00F25766" w:rsidRPr="00F25766" w:rsidRDefault="00F25766" w:rsidP="00243B97">
      <w:pPr>
        <w:tabs>
          <w:tab w:val="right" w:pos="9855"/>
        </w:tabs>
        <w:jc w:val="both"/>
        <w:rPr>
          <w:rFonts w:ascii="Calibri" w:hAnsi="Calibri" w:cs="Calibri"/>
          <w:bCs/>
          <w:sz w:val="22"/>
          <w:szCs w:val="22"/>
          <w:lang w:val="en-CA"/>
        </w:rPr>
      </w:pPr>
    </w:p>
    <w:p w14:paraId="4135CF6C" w14:textId="2EF988CB" w:rsidR="006A5921" w:rsidRDefault="00F908A4" w:rsidP="00243B97">
      <w:pPr>
        <w:tabs>
          <w:tab w:val="right" w:pos="9923"/>
        </w:tabs>
        <w:rPr>
          <w:rFonts w:ascii="Calibri" w:hAnsi="Calibri" w:cs="Calibri"/>
          <w:bCs/>
          <w:sz w:val="22"/>
          <w:szCs w:val="22"/>
          <w:lang w:val="en-CA"/>
        </w:rPr>
      </w:pPr>
      <w:r>
        <w:rPr>
          <w:rFonts w:ascii="Calibri" w:hAnsi="Calibri" w:cs="Calibri"/>
          <w:b/>
          <w:bCs/>
          <w:sz w:val="22"/>
          <w:szCs w:val="22"/>
          <w:lang w:val="en-CA"/>
        </w:rPr>
        <w:t>Networking Associate</w:t>
      </w:r>
      <w:r w:rsidR="006A5921">
        <w:rPr>
          <w:rFonts w:ascii="Calibri" w:hAnsi="Calibri" w:cs="Calibri"/>
          <w:b/>
          <w:bCs/>
          <w:sz w:val="22"/>
          <w:szCs w:val="22"/>
          <w:lang w:val="en-CA"/>
        </w:rPr>
        <w:tab/>
      </w:r>
      <w:r w:rsidR="006A5921">
        <w:rPr>
          <w:rFonts w:ascii="Calibri" w:hAnsi="Calibri" w:cs="Calibri"/>
          <w:bCs/>
          <w:sz w:val="22"/>
          <w:szCs w:val="22"/>
          <w:lang w:val="en-CA"/>
        </w:rPr>
        <w:t>Dec 2017 – May 2021</w:t>
      </w:r>
    </w:p>
    <w:p w14:paraId="3601977B" w14:textId="5927FEB8" w:rsidR="00F908A4" w:rsidRPr="00F908A4" w:rsidRDefault="00F908A4" w:rsidP="00243B97">
      <w:pPr>
        <w:tabs>
          <w:tab w:val="right" w:pos="9923"/>
        </w:tabs>
        <w:rPr>
          <w:rFonts w:ascii="Calibri" w:hAnsi="Calibri" w:cs="Calibri"/>
          <w:sz w:val="22"/>
          <w:szCs w:val="22"/>
          <w:lang w:val="en-CA"/>
        </w:rPr>
      </w:pPr>
      <w:r w:rsidRPr="00F908A4">
        <w:rPr>
          <w:rFonts w:ascii="Calibri" w:hAnsi="Calibri" w:cs="Calibri"/>
          <w:sz w:val="22"/>
          <w:szCs w:val="22"/>
          <w:lang w:val="en-CA"/>
        </w:rPr>
        <w:t>Future Heights Pvt. Ltd.</w:t>
      </w:r>
      <w:r>
        <w:rPr>
          <w:rFonts w:ascii="Calibri" w:hAnsi="Calibri" w:cs="Calibri"/>
          <w:sz w:val="22"/>
          <w:szCs w:val="22"/>
          <w:lang w:val="en-CA"/>
        </w:rPr>
        <w:t>, Delhi, India</w:t>
      </w:r>
    </w:p>
    <w:p w14:paraId="486338DA" w14:textId="240BF4C0" w:rsidR="006A5921" w:rsidRDefault="006A5921" w:rsidP="006A5921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Managed LAN, Wan and firewall infrastructure of </w:t>
      </w:r>
      <w:r w:rsidR="003D4A87">
        <w:rPr>
          <w:rFonts w:ascii="Calibri" w:hAnsi="Calibri" w:cs="Calibri"/>
          <w:sz w:val="22"/>
          <w:szCs w:val="22"/>
          <w:lang w:val="en-CA"/>
        </w:rPr>
        <w:t xml:space="preserve">a </w:t>
      </w:r>
      <w:r w:rsidR="004D5FB6">
        <w:rPr>
          <w:rFonts w:ascii="Calibri" w:hAnsi="Calibri" w:cs="Calibri"/>
          <w:sz w:val="22"/>
          <w:szCs w:val="22"/>
          <w:lang w:val="en-CA"/>
        </w:rPr>
        <w:t xml:space="preserve">network of </w:t>
      </w:r>
      <w:r w:rsidR="003D4A87">
        <w:rPr>
          <w:rFonts w:ascii="Calibri" w:hAnsi="Calibri" w:cs="Calibri"/>
          <w:sz w:val="22"/>
          <w:szCs w:val="22"/>
          <w:lang w:val="en-CA"/>
        </w:rPr>
        <w:t xml:space="preserve">20+ </w:t>
      </w:r>
      <w:r w:rsidR="004D5FB6">
        <w:rPr>
          <w:rFonts w:ascii="Calibri" w:hAnsi="Calibri" w:cs="Calibri"/>
          <w:sz w:val="22"/>
          <w:szCs w:val="22"/>
          <w:lang w:val="en-CA"/>
        </w:rPr>
        <w:t>systems</w:t>
      </w:r>
      <w:r w:rsidR="007C3FB0">
        <w:rPr>
          <w:rFonts w:ascii="Calibri" w:hAnsi="Calibri" w:cs="Calibri"/>
          <w:sz w:val="22"/>
          <w:szCs w:val="22"/>
          <w:lang w:val="en-CA"/>
        </w:rPr>
        <w:t>.</w:t>
      </w:r>
    </w:p>
    <w:p w14:paraId="2188DC23" w14:textId="7C8FE66F" w:rsidR="004D5FB6" w:rsidRDefault="004D5FB6" w:rsidP="006A5921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Implemented improved internet security practices among operations department</w:t>
      </w:r>
      <w:r w:rsidR="007C3FB0">
        <w:rPr>
          <w:rFonts w:ascii="Calibri" w:hAnsi="Calibri" w:cs="Calibri"/>
          <w:sz w:val="22"/>
          <w:szCs w:val="22"/>
          <w:lang w:val="en-CA"/>
        </w:rPr>
        <w:t>.</w:t>
      </w:r>
    </w:p>
    <w:p w14:paraId="1A71F57F" w14:textId="7E29FA16" w:rsidR="004D5FB6" w:rsidRPr="006A5921" w:rsidRDefault="003D4A87" w:rsidP="006A5921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Increased </w:t>
      </w:r>
      <w:r w:rsidR="00B804C5">
        <w:rPr>
          <w:rFonts w:ascii="Calibri" w:hAnsi="Calibri" w:cs="Calibri"/>
          <w:sz w:val="22"/>
          <w:szCs w:val="22"/>
          <w:lang w:val="en-CA"/>
        </w:rPr>
        <w:t xml:space="preserve">time </w:t>
      </w:r>
      <w:r>
        <w:rPr>
          <w:rFonts w:ascii="Calibri" w:hAnsi="Calibri" w:cs="Calibri"/>
          <w:sz w:val="22"/>
          <w:szCs w:val="22"/>
          <w:lang w:val="en-CA"/>
        </w:rPr>
        <w:t>efficiency by 22-25% in approximately 3 years duration.</w:t>
      </w:r>
    </w:p>
    <w:p w14:paraId="203B00B8" w14:textId="77777777" w:rsidR="00F908A4" w:rsidRDefault="00F908A4" w:rsidP="00243B97">
      <w:pPr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rPr>
          <w:rFonts w:ascii="Calibri" w:hAnsi="Calibri" w:cs="Calibri"/>
          <w:b/>
          <w:bCs/>
          <w:sz w:val="22"/>
          <w:szCs w:val="22"/>
          <w:lang w:val="en-CA"/>
        </w:rPr>
      </w:pPr>
    </w:p>
    <w:p w14:paraId="626767AB" w14:textId="100162E1" w:rsidR="001D3B88" w:rsidRPr="00F25766" w:rsidRDefault="001D3B88" w:rsidP="00243B97">
      <w:pPr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rPr>
          <w:rFonts w:ascii="Calibri" w:hAnsi="Calibri" w:cs="Calibri"/>
          <w:szCs w:val="22"/>
          <w:lang w:val="en-CA"/>
        </w:rPr>
      </w:pPr>
      <w:r>
        <w:rPr>
          <w:rFonts w:ascii="Calibri" w:eastAsia="Times New Roman" w:hAnsi="Calibri" w:cs="Calibri"/>
          <w:b/>
          <w:bCs/>
          <w:caps/>
          <w:spacing w:val="15"/>
          <w:szCs w:val="22"/>
          <w:lang w:val="en-CA"/>
        </w:rPr>
        <w:t>academic projects</w:t>
      </w:r>
    </w:p>
    <w:p w14:paraId="3400E9C2" w14:textId="77777777" w:rsidR="001D3B88" w:rsidRPr="00F25766" w:rsidRDefault="001D3B88" w:rsidP="00243B97">
      <w:pPr>
        <w:tabs>
          <w:tab w:val="right" w:pos="9855"/>
        </w:tabs>
        <w:jc w:val="both"/>
        <w:rPr>
          <w:rFonts w:ascii="Calibri" w:hAnsi="Calibri" w:cs="Calibri"/>
          <w:bCs/>
          <w:sz w:val="22"/>
          <w:szCs w:val="22"/>
          <w:lang w:val="en-CA"/>
        </w:rPr>
      </w:pPr>
    </w:p>
    <w:p w14:paraId="22147AC4" w14:textId="3973B19E" w:rsidR="001D3B88" w:rsidRPr="00E52D32" w:rsidRDefault="001E308C" w:rsidP="00E52D32">
      <w:pPr>
        <w:tabs>
          <w:tab w:val="right" w:pos="9923"/>
        </w:tabs>
        <w:rPr>
          <w:rFonts w:ascii="Calibri" w:hAnsi="Calibri" w:cs="Calibri"/>
          <w:b/>
          <w:bCs/>
          <w:sz w:val="22"/>
          <w:szCs w:val="22"/>
          <w:lang w:val="en-CA"/>
        </w:rPr>
      </w:pPr>
      <w:r>
        <w:rPr>
          <w:rFonts w:ascii="Calibri" w:hAnsi="Calibri" w:cs="Calibri"/>
          <w:b/>
          <w:bCs/>
          <w:sz w:val="22"/>
          <w:szCs w:val="22"/>
          <w:lang w:val="en-CA"/>
        </w:rPr>
        <w:t>New Chief Management System</w:t>
      </w:r>
      <w:r w:rsidR="008C4F20">
        <w:rPr>
          <w:rFonts w:ascii="Calibri" w:hAnsi="Calibri" w:cs="Calibri"/>
          <w:b/>
          <w:bCs/>
          <w:sz w:val="22"/>
          <w:szCs w:val="22"/>
          <w:lang w:val="en-CA"/>
        </w:rPr>
        <w:t xml:space="preserve"> -</w:t>
      </w:r>
      <w:r w:rsidR="00E52D32">
        <w:rPr>
          <w:rFonts w:ascii="Calibri" w:hAnsi="Calibri" w:cs="Calibri"/>
          <w:b/>
          <w:bCs/>
          <w:sz w:val="22"/>
          <w:szCs w:val="22"/>
          <w:lang w:val="en-CA"/>
        </w:rPr>
        <w:t xml:space="preserve"> </w:t>
      </w:r>
      <w:r w:rsidR="00E52D32" w:rsidRPr="00E52D32">
        <w:rPr>
          <w:rFonts w:ascii="Calibri" w:hAnsi="Calibri" w:cs="Calibri"/>
          <w:i/>
          <w:iCs/>
          <w:sz w:val="22"/>
          <w:szCs w:val="22"/>
          <w:lang w:val="en-CA"/>
        </w:rPr>
        <w:t>C#, dotnet, HTML, CSS, JavaScript, Bootstrap and SQL</w:t>
      </w:r>
      <w:r w:rsidR="00E52D32" w:rsidRPr="008C4F20">
        <w:rPr>
          <w:rFonts w:ascii="Calibri" w:hAnsi="Calibri" w:cs="Calibri"/>
          <w:sz w:val="22"/>
          <w:szCs w:val="22"/>
          <w:lang w:val="en-CA"/>
        </w:rPr>
        <w:t xml:space="preserve"> </w:t>
      </w:r>
      <w:r w:rsidR="001D3B88" w:rsidRPr="008C4F20">
        <w:rPr>
          <w:rFonts w:ascii="Calibri" w:hAnsi="Calibri" w:cs="Calibri"/>
          <w:sz w:val="22"/>
          <w:szCs w:val="22"/>
          <w:lang w:val="en-CA"/>
        </w:rPr>
        <w:tab/>
      </w:r>
    </w:p>
    <w:p w14:paraId="16B6A779" w14:textId="0625E992" w:rsidR="008C4F20" w:rsidRPr="00F25766" w:rsidRDefault="003F58A6" w:rsidP="008C4F20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Identified problems and f</w:t>
      </w:r>
      <w:r w:rsidR="001E308C">
        <w:rPr>
          <w:rFonts w:ascii="Calibri" w:hAnsi="Calibri" w:cs="Calibri"/>
          <w:sz w:val="22"/>
          <w:szCs w:val="22"/>
          <w:lang w:val="en-CA"/>
        </w:rPr>
        <w:t>ormulated real time solution</w:t>
      </w:r>
      <w:r>
        <w:rPr>
          <w:rFonts w:ascii="Calibri" w:hAnsi="Calibri" w:cs="Calibri"/>
          <w:sz w:val="22"/>
          <w:szCs w:val="22"/>
          <w:lang w:val="en-CA"/>
        </w:rPr>
        <w:t xml:space="preserve"> </w:t>
      </w:r>
      <w:r w:rsidR="001E308C">
        <w:rPr>
          <w:rFonts w:ascii="Calibri" w:hAnsi="Calibri" w:cs="Calibri"/>
          <w:sz w:val="22"/>
          <w:szCs w:val="22"/>
          <w:lang w:val="en-CA"/>
        </w:rPr>
        <w:t>to New Chief Medical Agency</w:t>
      </w:r>
      <w:r w:rsidR="00E52D32">
        <w:rPr>
          <w:rFonts w:ascii="Calibri" w:hAnsi="Calibri" w:cs="Calibri"/>
          <w:sz w:val="22"/>
          <w:szCs w:val="22"/>
          <w:lang w:val="en-CA"/>
        </w:rPr>
        <w:t>.</w:t>
      </w:r>
    </w:p>
    <w:p w14:paraId="1EE7F162" w14:textId="25D7322B" w:rsidR="001D3B88" w:rsidRDefault="001E308C" w:rsidP="00243B97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Researched</w:t>
      </w:r>
      <w:r w:rsidR="003F58A6">
        <w:rPr>
          <w:rFonts w:ascii="Calibri" w:hAnsi="Calibri" w:cs="Calibri"/>
          <w:sz w:val="22"/>
          <w:szCs w:val="22"/>
          <w:lang w:val="en-CA"/>
        </w:rPr>
        <w:t xml:space="preserve"> about the business, maintained team and personal journals, documented each meeting’s </w:t>
      </w:r>
      <w:r w:rsidR="003F58A6">
        <w:rPr>
          <w:rFonts w:ascii="Calibri" w:hAnsi="Calibri" w:cs="Calibri"/>
          <w:sz w:val="22"/>
          <w:szCs w:val="22"/>
          <w:lang w:val="en-CA"/>
        </w:rPr>
        <w:lastRenderedPageBreak/>
        <w:t>agendas and minute work.</w:t>
      </w:r>
    </w:p>
    <w:p w14:paraId="5C1BF2D4" w14:textId="254DCE91" w:rsidR="00945A1F" w:rsidRPr="00945A1F" w:rsidRDefault="00945A1F" w:rsidP="00945A1F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Maintained proper professional workflow by c</w:t>
      </w:r>
      <w:r w:rsidRPr="00945A1F">
        <w:rPr>
          <w:rFonts w:ascii="Calibri" w:hAnsi="Calibri" w:cs="Calibri"/>
          <w:sz w:val="22"/>
          <w:szCs w:val="22"/>
          <w:lang w:val="en-CA"/>
        </w:rPr>
        <w:t>reat</w:t>
      </w:r>
      <w:r>
        <w:rPr>
          <w:rFonts w:ascii="Calibri" w:hAnsi="Calibri" w:cs="Calibri"/>
          <w:sz w:val="22"/>
          <w:szCs w:val="22"/>
          <w:lang w:val="en-CA"/>
        </w:rPr>
        <w:t>ing</w:t>
      </w:r>
      <w:r w:rsidRPr="00945A1F">
        <w:rPr>
          <w:rFonts w:ascii="Calibri" w:hAnsi="Calibri" w:cs="Calibri"/>
          <w:sz w:val="22"/>
          <w:szCs w:val="22"/>
          <w:lang w:val="en-CA"/>
        </w:rPr>
        <w:t xml:space="preserve"> flowcharts</w:t>
      </w:r>
      <w:r>
        <w:rPr>
          <w:rFonts w:ascii="Calibri" w:hAnsi="Calibri" w:cs="Calibri"/>
          <w:sz w:val="22"/>
          <w:szCs w:val="22"/>
          <w:lang w:val="en-CA"/>
        </w:rPr>
        <w:t>,</w:t>
      </w:r>
      <w:r w:rsidRPr="00945A1F">
        <w:rPr>
          <w:rFonts w:ascii="Calibri" w:hAnsi="Calibri" w:cs="Calibri"/>
          <w:sz w:val="22"/>
          <w:szCs w:val="22"/>
          <w:lang w:val="en-CA"/>
        </w:rPr>
        <w:t xml:space="preserve"> UML diagrams</w:t>
      </w:r>
      <w:r>
        <w:rPr>
          <w:rFonts w:ascii="Calibri" w:hAnsi="Calibri" w:cs="Calibri"/>
          <w:sz w:val="22"/>
          <w:szCs w:val="22"/>
          <w:lang w:val="en-CA"/>
        </w:rPr>
        <w:t>, unit tests etc.</w:t>
      </w:r>
      <w:r w:rsidRPr="00945A1F">
        <w:rPr>
          <w:rFonts w:ascii="Calibri" w:hAnsi="Calibri" w:cs="Calibri"/>
          <w:sz w:val="22"/>
          <w:szCs w:val="22"/>
          <w:lang w:val="en-CA"/>
        </w:rPr>
        <w:t xml:space="preserve"> </w:t>
      </w:r>
    </w:p>
    <w:p w14:paraId="630992C8" w14:textId="082AC713" w:rsidR="003F58A6" w:rsidRDefault="003F58A6" w:rsidP="00243B97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Provided the client with a software application to manage his records and move from traditional paper-based storage to technologically advanced methods of </w:t>
      </w:r>
      <w:r w:rsidR="00EE7528">
        <w:rPr>
          <w:rFonts w:ascii="Calibri" w:hAnsi="Calibri" w:cs="Calibri"/>
          <w:sz w:val="22"/>
          <w:szCs w:val="22"/>
          <w:lang w:val="en-CA"/>
        </w:rPr>
        <w:t xml:space="preserve">record </w:t>
      </w:r>
      <w:r>
        <w:rPr>
          <w:rFonts w:ascii="Calibri" w:hAnsi="Calibri" w:cs="Calibri"/>
          <w:sz w:val="22"/>
          <w:szCs w:val="22"/>
          <w:lang w:val="en-CA"/>
        </w:rPr>
        <w:t>maintenance.</w:t>
      </w:r>
    </w:p>
    <w:p w14:paraId="595C1813" w14:textId="77777777" w:rsidR="00945A1F" w:rsidRPr="00F25766" w:rsidRDefault="00945A1F" w:rsidP="00945A1F">
      <w:pPr>
        <w:tabs>
          <w:tab w:val="right" w:pos="9855"/>
        </w:tabs>
        <w:jc w:val="both"/>
        <w:rPr>
          <w:rFonts w:ascii="Calibri" w:hAnsi="Calibri" w:cs="Calibri"/>
          <w:bCs/>
          <w:sz w:val="22"/>
          <w:szCs w:val="22"/>
          <w:lang w:val="en-CA"/>
        </w:rPr>
      </w:pPr>
    </w:p>
    <w:p w14:paraId="3D147E26" w14:textId="2A056FBF" w:rsidR="00945A1F" w:rsidRPr="003F58A6" w:rsidRDefault="00945A1F" w:rsidP="00945A1F">
      <w:pPr>
        <w:tabs>
          <w:tab w:val="right" w:pos="9923"/>
        </w:tabs>
        <w:rPr>
          <w:rFonts w:ascii="Calibri" w:hAnsi="Calibri" w:cs="Calibri"/>
          <w:b/>
          <w:bCs/>
          <w:sz w:val="22"/>
          <w:szCs w:val="22"/>
          <w:lang w:val="en-CA"/>
        </w:rPr>
      </w:pPr>
      <w:r>
        <w:rPr>
          <w:rFonts w:ascii="Calibri" w:hAnsi="Calibri" w:cs="Calibri"/>
          <w:b/>
          <w:bCs/>
          <w:sz w:val="22"/>
          <w:szCs w:val="22"/>
          <w:lang w:val="en-CA"/>
        </w:rPr>
        <w:t xml:space="preserve">Book Biz Management System </w:t>
      </w:r>
      <w:r w:rsidR="008C4F20">
        <w:rPr>
          <w:rFonts w:ascii="Calibri" w:hAnsi="Calibri" w:cs="Calibri"/>
          <w:b/>
          <w:bCs/>
          <w:sz w:val="22"/>
          <w:szCs w:val="22"/>
          <w:lang w:val="en-CA"/>
        </w:rPr>
        <w:t>–</w:t>
      </w:r>
      <w:r>
        <w:rPr>
          <w:rFonts w:ascii="Calibri" w:hAnsi="Calibri" w:cs="Calibri"/>
          <w:b/>
          <w:bCs/>
          <w:sz w:val="22"/>
          <w:szCs w:val="22"/>
          <w:lang w:val="en-CA"/>
        </w:rPr>
        <w:t xml:space="preserve"> </w:t>
      </w:r>
      <w:r w:rsidR="008C4F20" w:rsidRPr="00E52D32">
        <w:rPr>
          <w:rFonts w:ascii="Calibri" w:hAnsi="Calibri" w:cs="Calibri"/>
          <w:i/>
          <w:iCs/>
          <w:sz w:val="22"/>
          <w:szCs w:val="22"/>
          <w:lang w:val="en-CA"/>
        </w:rPr>
        <w:t>ASP .</w:t>
      </w:r>
      <w:r w:rsidR="00E5685B" w:rsidRPr="00E52D32">
        <w:rPr>
          <w:rFonts w:ascii="Calibri" w:hAnsi="Calibri" w:cs="Calibri"/>
          <w:i/>
          <w:iCs/>
          <w:sz w:val="22"/>
          <w:szCs w:val="22"/>
          <w:lang w:val="en-CA"/>
        </w:rPr>
        <w:t>n</w:t>
      </w:r>
      <w:r w:rsidR="008C4F20" w:rsidRPr="00E52D32">
        <w:rPr>
          <w:rFonts w:ascii="Calibri" w:hAnsi="Calibri" w:cs="Calibri"/>
          <w:i/>
          <w:iCs/>
          <w:sz w:val="22"/>
          <w:szCs w:val="22"/>
          <w:lang w:val="en-CA"/>
        </w:rPr>
        <w:t xml:space="preserve">et </w:t>
      </w:r>
      <w:r w:rsidR="00E5685B" w:rsidRPr="00E52D32">
        <w:rPr>
          <w:rFonts w:ascii="Calibri" w:hAnsi="Calibri" w:cs="Calibri"/>
          <w:i/>
          <w:iCs/>
          <w:sz w:val="22"/>
          <w:szCs w:val="22"/>
          <w:lang w:val="en-CA"/>
        </w:rPr>
        <w:t>based project</w:t>
      </w:r>
      <w:r w:rsidR="00E5685B">
        <w:rPr>
          <w:rFonts w:ascii="Calibri" w:hAnsi="Calibri" w:cs="Calibri"/>
          <w:sz w:val="22"/>
          <w:szCs w:val="22"/>
          <w:lang w:val="en-CA"/>
        </w:rPr>
        <w:t xml:space="preserve">  </w:t>
      </w:r>
      <w:r w:rsidRPr="00F25766">
        <w:rPr>
          <w:rFonts w:ascii="Calibri" w:hAnsi="Calibri" w:cs="Calibri"/>
          <w:b/>
          <w:bCs/>
          <w:sz w:val="22"/>
          <w:szCs w:val="22"/>
          <w:lang w:val="en-CA"/>
        </w:rPr>
        <w:tab/>
      </w:r>
    </w:p>
    <w:p w14:paraId="3D96B2F4" w14:textId="530C87DA" w:rsidR="00945A1F" w:rsidRDefault="00E5685B" w:rsidP="00945A1F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Consists of a windows form application which take entries of books, their authors, publishers</w:t>
      </w:r>
      <w:r w:rsidR="0098124F">
        <w:rPr>
          <w:rFonts w:ascii="Calibri" w:hAnsi="Calibri" w:cs="Calibri"/>
          <w:sz w:val="22"/>
          <w:szCs w:val="22"/>
          <w:lang w:val="en-CA"/>
        </w:rPr>
        <w:t xml:space="preserve"> </w:t>
      </w:r>
      <w:r>
        <w:rPr>
          <w:rFonts w:ascii="Calibri" w:hAnsi="Calibri" w:cs="Calibri"/>
          <w:sz w:val="22"/>
          <w:szCs w:val="22"/>
          <w:lang w:val="en-CA"/>
        </w:rPr>
        <w:t xml:space="preserve">and respective </w:t>
      </w:r>
      <w:r w:rsidR="0098124F">
        <w:rPr>
          <w:rFonts w:ascii="Calibri" w:hAnsi="Calibri" w:cs="Calibri"/>
          <w:sz w:val="22"/>
          <w:szCs w:val="22"/>
          <w:lang w:val="en-CA"/>
        </w:rPr>
        <w:t>universities/clients</w:t>
      </w:r>
      <w:r>
        <w:rPr>
          <w:rFonts w:ascii="Calibri" w:hAnsi="Calibri" w:cs="Calibri"/>
          <w:sz w:val="22"/>
          <w:szCs w:val="22"/>
          <w:lang w:val="en-CA"/>
        </w:rPr>
        <w:t>.</w:t>
      </w:r>
    </w:p>
    <w:p w14:paraId="6C5346BD" w14:textId="26F93951" w:rsidR="00E5685B" w:rsidRDefault="00E5685B" w:rsidP="00945A1F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Included quantity and price records with the options to edit or change those records.</w:t>
      </w:r>
    </w:p>
    <w:p w14:paraId="4218A873" w14:textId="29FF159D" w:rsidR="00E5685B" w:rsidRPr="00945A1F" w:rsidRDefault="00E5685B" w:rsidP="00945A1F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Included login page which required </w:t>
      </w:r>
      <w:r w:rsidR="007C3FB0">
        <w:rPr>
          <w:rFonts w:ascii="Calibri" w:hAnsi="Calibri" w:cs="Calibri"/>
          <w:sz w:val="22"/>
          <w:szCs w:val="22"/>
          <w:lang w:val="en-CA"/>
        </w:rPr>
        <w:t xml:space="preserve">user </w:t>
      </w:r>
      <w:r>
        <w:rPr>
          <w:rFonts w:ascii="Calibri" w:hAnsi="Calibri" w:cs="Calibri"/>
          <w:sz w:val="22"/>
          <w:szCs w:val="22"/>
          <w:lang w:val="en-CA"/>
        </w:rPr>
        <w:t>credentials to enter the</w:t>
      </w:r>
      <w:r w:rsidR="007C3FB0">
        <w:rPr>
          <w:rFonts w:ascii="Calibri" w:hAnsi="Calibri" w:cs="Calibri"/>
          <w:sz w:val="22"/>
          <w:szCs w:val="22"/>
          <w:lang w:val="en-CA"/>
        </w:rPr>
        <w:t>ir</w:t>
      </w:r>
      <w:r>
        <w:rPr>
          <w:rFonts w:ascii="Calibri" w:hAnsi="Calibri" w:cs="Calibri"/>
          <w:sz w:val="22"/>
          <w:szCs w:val="22"/>
          <w:lang w:val="en-CA"/>
        </w:rPr>
        <w:t xml:space="preserve"> respective page</w:t>
      </w:r>
      <w:r w:rsidR="007C3FB0">
        <w:rPr>
          <w:rFonts w:ascii="Calibri" w:hAnsi="Calibri" w:cs="Calibri"/>
          <w:sz w:val="22"/>
          <w:szCs w:val="22"/>
          <w:lang w:val="en-CA"/>
        </w:rPr>
        <w:t>s to use the application.</w:t>
      </w:r>
    </w:p>
    <w:p w14:paraId="5C327383" w14:textId="58825833" w:rsidR="00945A1F" w:rsidRDefault="00945A1F" w:rsidP="00945A1F">
      <w:pPr>
        <w:tabs>
          <w:tab w:val="right" w:pos="9923"/>
        </w:tabs>
        <w:rPr>
          <w:rFonts w:ascii="Calibri" w:hAnsi="Calibri" w:cs="Calibri"/>
          <w:b/>
          <w:bCs/>
          <w:sz w:val="22"/>
          <w:szCs w:val="22"/>
          <w:lang w:val="en-CA"/>
        </w:rPr>
      </w:pPr>
    </w:p>
    <w:p w14:paraId="79920FFA" w14:textId="70DC9BCF" w:rsidR="00EE7528" w:rsidRDefault="004C2F28" w:rsidP="00945A1F">
      <w:pPr>
        <w:tabs>
          <w:tab w:val="right" w:pos="9923"/>
        </w:tabs>
        <w:rPr>
          <w:rFonts w:ascii="Calibri" w:hAnsi="Calibri" w:cs="Calibri"/>
          <w:i/>
          <w:iCs/>
          <w:sz w:val="22"/>
          <w:szCs w:val="22"/>
          <w:lang w:val="en-CA"/>
        </w:rPr>
      </w:pPr>
      <w:r>
        <w:rPr>
          <w:rFonts w:ascii="Calibri" w:hAnsi="Calibri" w:cs="Calibri"/>
          <w:b/>
          <w:bCs/>
          <w:sz w:val="22"/>
          <w:szCs w:val="22"/>
          <w:lang w:val="en-CA"/>
        </w:rPr>
        <w:t xml:space="preserve">Playlist </w:t>
      </w:r>
      <w:r w:rsidR="00EE7528">
        <w:rPr>
          <w:rFonts w:ascii="Calibri" w:hAnsi="Calibri" w:cs="Calibri"/>
          <w:b/>
          <w:bCs/>
          <w:sz w:val="22"/>
          <w:szCs w:val="22"/>
          <w:lang w:val="en-CA"/>
        </w:rPr>
        <w:t xml:space="preserve">Management System </w:t>
      </w:r>
      <w:r w:rsidR="00EE7528">
        <w:rPr>
          <w:rFonts w:ascii="Calibri" w:hAnsi="Calibri" w:cs="Calibri"/>
          <w:b/>
          <w:bCs/>
          <w:sz w:val="22"/>
          <w:szCs w:val="22"/>
          <w:lang w:val="en-CA"/>
        </w:rPr>
        <w:t>–</w:t>
      </w:r>
      <w:r w:rsidR="00EE7528">
        <w:rPr>
          <w:rFonts w:ascii="Calibri" w:hAnsi="Calibri" w:cs="Calibri"/>
          <w:b/>
          <w:bCs/>
          <w:sz w:val="22"/>
          <w:szCs w:val="22"/>
          <w:lang w:val="en-CA"/>
        </w:rPr>
        <w:t xml:space="preserve"> </w:t>
      </w:r>
      <w:r w:rsidR="00EE7528" w:rsidRPr="00EE7528">
        <w:rPr>
          <w:rFonts w:ascii="Calibri" w:hAnsi="Calibri" w:cs="Calibri"/>
          <w:i/>
          <w:iCs/>
          <w:sz w:val="22"/>
          <w:szCs w:val="22"/>
          <w:lang w:val="en-CA"/>
        </w:rPr>
        <w:t>Java Core and Java Swing Framework</w:t>
      </w:r>
    </w:p>
    <w:p w14:paraId="5A523A2D" w14:textId="77777777" w:rsidR="00EE7528" w:rsidRPr="00EE7528" w:rsidRDefault="00EE7528" w:rsidP="00EE7528">
      <w:pPr>
        <w:pStyle w:val="ListParagraph"/>
        <w:numPr>
          <w:ilvl w:val="0"/>
          <w:numId w:val="19"/>
        </w:numPr>
        <w:tabs>
          <w:tab w:val="right" w:pos="9923"/>
        </w:tabs>
        <w:rPr>
          <w:rFonts w:cs="Calibri"/>
          <w:i/>
          <w:iCs/>
        </w:rPr>
      </w:pPr>
    </w:p>
    <w:p w14:paraId="6342A170" w14:textId="77777777" w:rsidR="004C2F28" w:rsidRDefault="004C2F28" w:rsidP="00945A1F">
      <w:pPr>
        <w:tabs>
          <w:tab w:val="right" w:pos="9923"/>
        </w:tabs>
        <w:rPr>
          <w:rFonts w:ascii="Calibri" w:hAnsi="Calibri" w:cs="Calibri"/>
          <w:b/>
          <w:bCs/>
          <w:sz w:val="22"/>
          <w:szCs w:val="22"/>
          <w:lang w:val="en-CA"/>
        </w:rPr>
      </w:pPr>
    </w:p>
    <w:p w14:paraId="6C149841" w14:textId="139F8991" w:rsidR="00945A1F" w:rsidRPr="003F58A6" w:rsidRDefault="00945A1F" w:rsidP="00945A1F">
      <w:pPr>
        <w:tabs>
          <w:tab w:val="right" w:pos="9923"/>
        </w:tabs>
        <w:rPr>
          <w:rFonts w:ascii="Calibri" w:hAnsi="Calibri" w:cs="Calibri"/>
          <w:b/>
          <w:bCs/>
          <w:sz w:val="22"/>
          <w:szCs w:val="22"/>
          <w:lang w:val="en-CA"/>
        </w:rPr>
      </w:pPr>
      <w:r>
        <w:rPr>
          <w:rFonts w:ascii="Calibri" w:hAnsi="Calibri" w:cs="Calibri"/>
          <w:b/>
          <w:bCs/>
          <w:sz w:val="22"/>
          <w:szCs w:val="22"/>
          <w:lang w:val="en-CA"/>
        </w:rPr>
        <w:t xml:space="preserve">Best Products </w:t>
      </w:r>
      <w:r w:rsidR="008C4F20">
        <w:rPr>
          <w:rFonts w:ascii="Calibri" w:hAnsi="Calibri" w:cs="Calibri"/>
          <w:b/>
          <w:bCs/>
          <w:sz w:val="22"/>
          <w:szCs w:val="22"/>
          <w:lang w:val="en-CA"/>
        </w:rPr>
        <w:t>–</w:t>
      </w:r>
      <w:r>
        <w:rPr>
          <w:rFonts w:ascii="Calibri" w:hAnsi="Calibri" w:cs="Calibri"/>
          <w:b/>
          <w:bCs/>
          <w:sz w:val="22"/>
          <w:szCs w:val="22"/>
          <w:lang w:val="en-CA"/>
        </w:rPr>
        <w:t xml:space="preserve"> </w:t>
      </w:r>
      <w:r w:rsidR="008C4F20" w:rsidRPr="00E52D32">
        <w:rPr>
          <w:rFonts w:ascii="Calibri" w:hAnsi="Calibri" w:cs="Calibri"/>
          <w:i/>
          <w:iCs/>
          <w:sz w:val="22"/>
          <w:szCs w:val="22"/>
          <w:lang w:val="en-CA"/>
        </w:rPr>
        <w:t>WordPress</w:t>
      </w:r>
      <w:r w:rsidR="00194655">
        <w:rPr>
          <w:rFonts w:ascii="Calibri" w:hAnsi="Calibri" w:cs="Calibri"/>
          <w:i/>
          <w:iCs/>
          <w:sz w:val="22"/>
          <w:szCs w:val="22"/>
          <w:lang w:val="en-CA"/>
        </w:rPr>
        <w:t xml:space="preserve"> like</w:t>
      </w:r>
      <w:r w:rsidR="008C4F20" w:rsidRPr="00E52D32">
        <w:rPr>
          <w:rFonts w:ascii="Calibri" w:hAnsi="Calibri" w:cs="Calibri"/>
          <w:i/>
          <w:iCs/>
          <w:sz w:val="22"/>
          <w:szCs w:val="22"/>
          <w:lang w:val="en-CA"/>
        </w:rPr>
        <w:t xml:space="preserve"> website created from scratch</w:t>
      </w:r>
      <w:r w:rsidRPr="00F25766">
        <w:rPr>
          <w:rFonts w:ascii="Calibri" w:hAnsi="Calibri" w:cs="Calibri"/>
          <w:b/>
          <w:bCs/>
          <w:sz w:val="22"/>
          <w:szCs w:val="22"/>
          <w:lang w:val="en-CA"/>
        </w:rPr>
        <w:tab/>
      </w:r>
    </w:p>
    <w:p w14:paraId="487EED25" w14:textId="64971386" w:rsidR="008C4F20" w:rsidRPr="00945A1F" w:rsidRDefault="008C4F20" w:rsidP="00F908A4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HTML, CSS and JavaScript technologies used.</w:t>
      </w:r>
    </w:p>
    <w:p w14:paraId="74BB2135" w14:textId="77777777" w:rsidR="008E1927" w:rsidRPr="00F25766" w:rsidRDefault="008E1927" w:rsidP="00243B97">
      <w:pPr>
        <w:rPr>
          <w:rFonts w:ascii="Calibri" w:hAnsi="Calibri" w:cs="Calibri"/>
          <w:sz w:val="22"/>
          <w:szCs w:val="22"/>
          <w:lang w:val="en-CA"/>
        </w:rPr>
      </w:pPr>
    </w:p>
    <w:p w14:paraId="105A26E6" w14:textId="77777777" w:rsidR="001D3B88" w:rsidRPr="00F25766" w:rsidRDefault="001D3B88" w:rsidP="00243B97">
      <w:pPr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rPr>
          <w:rFonts w:ascii="Calibri" w:hAnsi="Calibri" w:cs="Calibri"/>
          <w:szCs w:val="22"/>
          <w:lang w:val="en-CA"/>
        </w:rPr>
      </w:pPr>
      <w:r>
        <w:rPr>
          <w:rFonts w:ascii="Calibri" w:eastAsia="Times New Roman" w:hAnsi="Calibri" w:cs="Calibri"/>
          <w:b/>
          <w:bCs/>
          <w:caps/>
          <w:spacing w:val="15"/>
          <w:szCs w:val="22"/>
          <w:lang w:val="en-CA"/>
        </w:rPr>
        <w:t>professional development</w:t>
      </w:r>
    </w:p>
    <w:p w14:paraId="6D92F941" w14:textId="77777777" w:rsidR="001D3B88" w:rsidRPr="00F25766" w:rsidRDefault="001D3B88" w:rsidP="00243B97">
      <w:pPr>
        <w:tabs>
          <w:tab w:val="right" w:pos="9855"/>
        </w:tabs>
        <w:jc w:val="both"/>
        <w:rPr>
          <w:rFonts w:ascii="Calibri" w:hAnsi="Calibri" w:cs="Calibri"/>
          <w:sz w:val="22"/>
          <w:szCs w:val="22"/>
          <w:lang w:val="en-CA"/>
        </w:rPr>
      </w:pPr>
    </w:p>
    <w:p w14:paraId="3A711931" w14:textId="77777777" w:rsidR="001D3B88" w:rsidRPr="00F25766" w:rsidRDefault="00984F90" w:rsidP="00243B97">
      <w:pPr>
        <w:tabs>
          <w:tab w:val="right" w:pos="9923"/>
        </w:tabs>
        <w:rPr>
          <w:rFonts w:ascii="Calibri" w:eastAsia="Calibri" w:hAnsi="Calibri" w:cs="Calibri"/>
          <w:b/>
          <w:bCs/>
          <w:kern w:val="0"/>
          <w:sz w:val="22"/>
          <w:szCs w:val="22"/>
          <w:lang w:val="en-CA" w:eastAsia="en-US"/>
        </w:rPr>
      </w:pPr>
      <w:r>
        <w:rPr>
          <w:rFonts w:ascii="Calibri" w:hAnsi="Calibri" w:cs="Calibri"/>
          <w:b/>
          <w:bCs/>
          <w:sz w:val="22"/>
          <w:szCs w:val="22"/>
          <w:lang w:val="en-CA"/>
        </w:rPr>
        <w:t>Android Application Development – Training + Certification</w:t>
      </w:r>
      <w:r w:rsidR="001D3B88" w:rsidRPr="00F2576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>
        <w:rPr>
          <w:rFonts w:ascii="Calibri" w:hAnsi="Calibri" w:cs="Calibri"/>
          <w:bCs/>
          <w:sz w:val="22"/>
          <w:szCs w:val="22"/>
          <w:lang w:val="en-CA"/>
        </w:rPr>
        <w:t>Mar 2017</w:t>
      </w:r>
      <w:r w:rsidR="001D3B88" w:rsidRPr="00F25766">
        <w:rPr>
          <w:rFonts w:ascii="Calibri" w:hAnsi="Calibri" w:cs="Calibri"/>
          <w:bCs/>
          <w:sz w:val="22"/>
          <w:szCs w:val="22"/>
          <w:lang w:val="en-CA"/>
        </w:rPr>
        <w:t xml:space="preserve"> – </w:t>
      </w:r>
      <w:r>
        <w:rPr>
          <w:rFonts w:ascii="Calibri" w:hAnsi="Calibri" w:cs="Calibri"/>
          <w:bCs/>
          <w:sz w:val="22"/>
          <w:szCs w:val="22"/>
          <w:lang w:val="en-CA"/>
        </w:rPr>
        <w:t>May 2017</w:t>
      </w:r>
    </w:p>
    <w:p w14:paraId="15B3C6A2" w14:textId="05495DB9" w:rsidR="00F25766" w:rsidRDefault="00984F90" w:rsidP="00243B97">
      <w:pPr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HCL - Delhi, India</w:t>
      </w:r>
    </w:p>
    <w:p w14:paraId="6A9D2F9C" w14:textId="5D0D0B96" w:rsidR="004C2F28" w:rsidRPr="004C2F28" w:rsidRDefault="004C2F28" w:rsidP="004C2F28">
      <w:pPr>
        <w:pStyle w:val="ListParagraph"/>
        <w:numPr>
          <w:ilvl w:val="0"/>
          <w:numId w:val="18"/>
        </w:numPr>
        <w:rPr>
          <w:rFonts w:cs="Calibri"/>
        </w:rPr>
      </w:pPr>
      <w:r>
        <w:rPr>
          <w:rFonts w:cs="Calibri"/>
        </w:rPr>
        <w:t>Hands-on practice of Android Studio to build and deploy Android Banking Applications.</w:t>
      </w:r>
    </w:p>
    <w:p w14:paraId="3BE976AF" w14:textId="067ADE3C" w:rsidR="003D4A87" w:rsidRDefault="003D4A87" w:rsidP="00243B97">
      <w:pPr>
        <w:rPr>
          <w:rFonts w:ascii="Calibri" w:hAnsi="Calibri" w:cs="Calibri"/>
          <w:sz w:val="22"/>
          <w:szCs w:val="22"/>
          <w:lang w:val="en-CA"/>
        </w:rPr>
      </w:pPr>
    </w:p>
    <w:p w14:paraId="1A437718" w14:textId="2D87D0E3" w:rsidR="003D4A87" w:rsidRPr="00F25766" w:rsidRDefault="003D4A87" w:rsidP="003D4A87">
      <w:pPr>
        <w:tabs>
          <w:tab w:val="right" w:pos="9923"/>
        </w:tabs>
        <w:rPr>
          <w:rFonts w:ascii="Calibri" w:eastAsia="Calibri" w:hAnsi="Calibri" w:cs="Calibri"/>
          <w:b/>
          <w:bCs/>
          <w:kern w:val="0"/>
          <w:sz w:val="22"/>
          <w:szCs w:val="22"/>
          <w:lang w:val="en-CA" w:eastAsia="en-US"/>
        </w:rPr>
      </w:pPr>
      <w:r>
        <w:rPr>
          <w:rFonts w:ascii="Calibri" w:hAnsi="Calibri" w:cs="Calibri"/>
          <w:b/>
          <w:bCs/>
          <w:sz w:val="22"/>
          <w:szCs w:val="22"/>
          <w:lang w:val="en-CA"/>
        </w:rPr>
        <w:t>Network Management - Summer Training + Certification</w:t>
      </w:r>
      <w:r w:rsidRPr="00F2576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>
        <w:rPr>
          <w:rFonts w:ascii="Calibri" w:hAnsi="Calibri" w:cs="Calibri"/>
          <w:bCs/>
          <w:sz w:val="22"/>
          <w:szCs w:val="22"/>
          <w:lang w:val="en-CA"/>
        </w:rPr>
        <w:t>June 2016</w:t>
      </w:r>
      <w:r w:rsidRPr="00F25766">
        <w:rPr>
          <w:rFonts w:ascii="Calibri" w:hAnsi="Calibri" w:cs="Calibri"/>
          <w:bCs/>
          <w:sz w:val="22"/>
          <w:szCs w:val="22"/>
          <w:lang w:val="en-CA"/>
        </w:rPr>
        <w:t xml:space="preserve"> – </w:t>
      </w:r>
      <w:r>
        <w:rPr>
          <w:rFonts w:ascii="Calibri" w:hAnsi="Calibri" w:cs="Calibri"/>
          <w:bCs/>
          <w:sz w:val="22"/>
          <w:szCs w:val="22"/>
          <w:lang w:val="en-CA"/>
        </w:rPr>
        <w:t>August 2016</w:t>
      </w:r>
    </w:p>
    <w:p w14:paraId="32AC624A" w14:textId="407E65AD" w:rsidR="003D4A87" w:rsidRDefault="00B47E6E" w:rsidP="00243B97">
      <w:pPr>
        <w:rPr>
          <w:rFonts w:ascii="Calibri" w:hAnsi="Calibri" w:cs="Calibri"/>
          <w:bCs/>
          <w:sz w:val="22"/>
          <w:szCs w:val="22"/>
          <w:lang w:val="en-CA"/>
        </w:rPr>
      </w:pPr>
      <w:r w:rsidRPr="00B47E6E">
        <w:rPr>
          <w:rFonts w:ascii="Calibri" w:hAnsi="Calibri" w:cs="Calibri"/>
          <w:bCs/>
          <w:sz w:val="22"/>
          <w:szCs w:val="22"/>
          <w:lang w:val="en-CA"/>
        </w:rPr>
        <w:t>National Thermal Power Corporation</w:t>
      </w:r>
      <w:r>
        <w:rPr>
          <w:rFonts w:ascii="Calibri" w:hAnsi="Calibri" w:cs="Calibri"/>
          <w:bCs/>
          <w:sz w:val="22"/>
          <w:szCs w:val="22"/>
          <w:lang w:val="en-CA"/>
        </w:rPr>
        <w:t xml:space="preserve"> (NDMC)</w:t>
      </w:r>
    </w:p>
    <w:p w14:paraId="0935C3B1" w14:textId="24130A49" w:rsidR="00B47E6E" w:rsidRDefault="00B47E6E" w:rsidP="00B47E6E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Shadowed Senior Network Engineers</w:t>
      </w:r>
      <w:r w:rsidR="00D46F0C">
        <w:rPr>
          <w:rFonts w:ascii="Calibri" w:hAnsi="Calibri" w:cs="Calibri"/>
          <w:sz w:val="22"/>
          <w:szCs w:val="22"/>
          <w:lang w:val="en-CA"/>
        </w:rPr>
        <w:t xml:space="preserve"> and earned their expertise</w:t>
      </w:r>
      <w:r>
        <w:rPr>
          <w:rFonts w:ascii="Calibri" w:hAnsi="Calibri" w:cs="Calibri"/>
          <w:sz w:val="22"/>
          <w:szCs w:val="22"/>
          <w:lang w:val="en-CA"/>
        </w:rPr>
        <w:t>.</w:t>
      </w:r>
    </w:p>
    <w:p w14:paraId="319DB008" w14:textId="77777777" w:rsidR="00B47E6E" w:rsidRDefault="00B47E6E" w:rsidP="00B47E6E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Transacted ideas in meetings with project owners.</w:t>
      </w:r>
    </w:p>
    <w:p w14:paraId="0976E1ED" w14:textId="77777777" w:rsidR="00B47E6E" w:rsidRDefault="00B47E6E" w:rsidP="00B47E6E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Worked with industrial software and learned industrial level practices.</w:t>
      </w:r>
    </w:p>
    <w:p w14:paraId="30C5EB5C" w14:textId="7CBBDE26" w:rsidR="00B47E6E" w:rsidRDefault="00F908A4" w:rsidP="00B47E6E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Learned</w:t>
      </w:r>
      <w:r w:rsidR="006A3A65">
        <w:rPr>
          <w:rFonts w:ascii="Calibri" w:hAnsi="Calibri" w:cs="Calibri"/>
          <w:sz w:val="22"/>
          <w:szCs w:val="22"/>
          <w:lang w:val="en-CA"/>
        </w:rPr>
        <w:t xml:space="preserve"> leadership skills from some of the best leaders in the </w:t>
      </w:r>
      <w:r>
        <w:rPr>
          <w:rFonts w:ascii="Calibri" w:hAnsi="Calibri" w:cs="Calibri"/>
          <w:sz w:val="22"/>
          <w:szCs w:val="22"/>
          <w:lang w:val="en-CA"/>
        </w:rPr>
        <w:t>premises</w:t>
      </w:r>
      <w:r w:rsidR="006A3A65">
        <w:rPr>
          <w:rFonts w:ascii="Calibri" w:hAnsi="Calibri" w:cs="Calibri"/>
          <w:sz w:val="22"/>
          <w:szCs w:val="22"/>
          <w:lang w:val="en-CA"/>
        </w:rPr>
        <w:t>.</w:t>
      </w:r>
    </w:p>
    <w:p w14:paraId="0C4A3777" w14:textId="163E7E8A" w:rsidR="00F908A4" w:rsidRDefault="00F908A4" w:rsidP="00F908A4">
      <w:pPr>
        <w:rPr>
          <w:rFonts w:ascii="Calibri" w:hAnsi="Calibri" w:cs="Calibri"/>
          <w:sz w:val="22"/>
          <w:szCs w:val="22"/>
          <w:lang w:val="en-CA"/>
        </w:rPr>
      </w:pPr>
    </w:p>
    <w:p w14:paraId="08370C89" w14:textId="77777777" w:rsidR="00F908A4" w:rsidRPr="00F25766" w:rsidRDefault="00F908A4" w:rsidP="00F908A4">
      <w:pPr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rPr>
          <w:rFonts w:ascii="Calibri" w:hAnsi="Calibri" w:cs="Calibri"/>
          <w:szCs w:val="22"/>
          <w:lang w:val="en-CA"/>
        </w:rPr>
      </w:pPr>
      <w:r w:rsidRPr="009238A5">
        <w:rPr>
          <w:rFonts w:ascii="Calibri" w:eastAsia="Times New Roman" w:hAnsi="Calibri" w:cs="Calibri"/>
          <w:b/>
          <w:bCs/>
          <w:caps/>
          <w:spacing w:val="15"/>
          <w:szCs w:val="22"/>
          <w:lang w:val="en-CA"/>
        </w:rPr>
        <w:t>other work experience</w:t>
      </w:r>
    </w:p>
    <w:p w14:paraId="42E89825" w14:textId="77777777" w:rsidR="00F908A4" w:rsidRPr="00F25766" w:rsidRDefault="00F908A4" w:rsidP="00F908A4">
      <w:pPr>
        <w:tabs>
          <w:tab w:val="right" w:pos="9855"/>
        </w:tabs>
        <w:jc w:val="both"/>
        <w:rPr>
          <w:rFonts w:ascii="Calibri" w:hAnsi="Calibri" w:cs="Calibri"/>
          <w:bCs/>
          <w:sz w:val="22"/>
          <w:szCs w:val="22"/>
          <w:lang w:val="en-CA"/>
        </w:rPr>
      </w:pPr>
    </w:p>
    <w:p w14:paraId="70219C01" w14:textId="06689E01" w:rsidR="00F908A4" w:rsidRPr="00F25766" w:rsidRDefault="00F908A4" w:rsidP="00F908A4">
      <w:pPr>
        <w:tabs>
          <w:tab w:val="right" w:pos="9923"/>
        </w:tabs>
        <w:rPr>
          <w:rFonts w:ascii="Calibri" w:eastAsia="Calibri" w:hAnsi="Calibri" w:cs="Calibri"/>
          <w:b/>
          <w:bCs/>
          <w:kern w:val="0"/>
          <w:sz w:val="22"/>
          <w:szCs w:val="22"/>
          <w:lang w:val="en-CA" w:eastAsia="en-US"/>
        </w:rPr>
      </w:pPr>
      <w:r>
        <w:rPr>
          <w:rFonts w:ascii="Calibri" w:hAnsi="Calibri" w:cs="Calibri"/>
          <w:b/>
          <w:bCs/>
          <w:sz w:val="22"/>
          <w:szCs w:val="22"/>
          <w:lang w:val="en-CA"/>
        </w:rPr>
        <w:t>Fitness Coach</w:t>
      </w:r>
      <w:r w:rsidRPr="00F2576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>
        <w:rPr>
          <w:rFonts w:ascii="Calibri" w:hAnsi="Calibri" w:cs="Calibri"/>
          <w:bCs/>
          <w:sz w:val="22"/>
          <w:szCs w:val="22"/>
          <w:lang w:val="en-CA"/>
        </w:rPr>
        <w:t>Nov 2018</w:t>
      </w:r>
      <w:r w:rsidRPr="00F25766">
        <w:rPr>
          <w:rFonts w:ascii="Calibri" w:hAnsi="Calibri" w:cs="Calibri"/>
          <w:bCs/>
          <w:sz w:val="22"/>
          <w:szCs w:val="22"/>
          <w:lang w:val="en-CA"/>
        </w:rPr>
        <w:t xml:space="preserve"> – </w:t>
      </w:r>
      <w:r>
        <w:rPr>
          <w:rFonts w:ascii="Calibri" w:hAnsi="Calibri" w:cs="Calibri"/>
          <w:bCs/>
          <w:sz w:val="22"/>
          <w:szCs w:val="22"/>
          <w:lang w:val="en-CA"/>
        </w:rPr>
        <w:t>May 2019</w:t>
      </w:r>
    </w:p>
    <w:p w14:paraId="546AC707" w14:textId="77B132C0" w:rsidR="00F908A4" w:rsidRPr="00F25766" w:rsidRDefault="00F908A4" w:rsidP="00F908A4">
      <w:pPr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Self Employed</w:t>
      </w:r>
      <w:r w:rsidR="00D46F0C">
        <w:rPr>
          <w:rFonts w:ascii="Calibri" w:hAnsi="Calibri" w:cs="Calibri"/>
          <w:sz w:val="22"/>
          <w:szCs w:val="22"/>
          <w:lang w:val="en-CA"/>
        </w:rPr>
        <w:t>, Delhi, India</w:t>
      </w:r>
    </w:p>
    <w:p w14:paraId="1F622A57" w14:textId="2449FF1B" w:rsidR="00F908A4" w:rsidRDefault="00F908A4" w:rsidP="00F908A4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Trained 1</w:t>
      </w:r>
      <w:r w:rsidR="00D46F0C">
        <w:rPr>
          <w:rFonts w:ascii="Calibri" w:hAnsi="Calibri" w:cs="Calibri"/>
          <w:sz w:val="22"/>
          <w:szCs w:val="22"/>
          <w:lang w:val="en-CA"/>
        </w:rPr>
        <w:t>2</w:t>
      </w:r>
      <w:r>
        <w:rPr>
          <w:rFonts w:ascii="Calibri" w:hAnsi="Calibri" w:cs="Calibri"/>
          <w:sz w:val="22"/>
          <w:szCs w:val="22"/>
          <w:lang w:val="en-CA"/>
        </w:rPr>
        <w:t xml:space="preserve"> clients to help them reach their fitness goals.</w:t>
      </w:r>
    </w:p>
    <w:p w14:paraId="13FF1A6F" w14:textId="77777777" w:rsidR="00F908A4" w:rsidRDefault="00F908A4" w:rsidP="00F908A4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Educated clients about proper and improper fitness regimes.</w:t>
      </w:r>
    </w:p>
    <w:p w14:paraId="3CA5CB19" w14:textId="63F4F0ED" w:rsidR="00F908A4" w:rsidRPr="00243B97" w:rsidRDefault="00F908A4" w:rsidP="00F908A4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Trained clients at Gold’s Gym, Anytime Fitness and Cult Fitness. </w:t>
      </w:r>
    </w:p>
    <w:p w14:paraId="3ECB9882" w14:textId="77777777" w:rsidR="00E52D32" w:rsidRDefault="00E52D32" w:rsidP="00243B97">
      <w:pPr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rPr>
          <w:rFonts w:ascii="Calibri" w:eastAsia="Times New Roman" w:hAnsi="Calibri" w:cs="Calibri"/>
          <w:b/>
          <w:bCs/>
          <w:caps/>
          <w:spacing w:val="15"/>
          <w:szCs w:val="22"/>
          <w:lang w:val="en-CA"/>
        </w:rPr>
      </w:pPr>
    </w:p>
    <w:p w14:paraId="378B901A" w14:textId="0CAC086B" w:rsidR="00F25766" w:rsidRPr="00F25766" w:rsidRDefault="00F25766" w:rsidP="00243B97">
      <w:pPr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rPr>
          <w:rFonts w:ascii="Calibri" w:hAnsi="Calibri" w:cs="Calibri"/>
          <w:b/>
          <w:szCs w:val="22"/>
          <w:lang w:val="en-CA"/>
        </w:rPr>
      </w:pPr>
      <w:r w:rsidRPr="00F25766">
        <w:rPr>
          <w:rFonts w:ascii="Calibri" w:eastAsia="Times New Roman" w:hAnsi="Calibri" w:cs="Calibri"/>
          <w:b/>
          <w:bCs/>
          <w:caps/>
          <w:spacing w:val="15"/>
          <w:szCs w:val="22"/>
          <w:lang w:val="en-CA"/>
        </w:rPr>
        <w:t>hobbies and interests</w:t>
      </w:r>
    </w:p>
    <w:p w14:paraId="00240B18" w14:textId="77777777" w:rsidR="00F25766" w:rsidRPr="00F25766" w:rsidRDefault="00F25766" w:rsidP="00243B97">
      <w:pPr>
        <w:tabs>
          <w:tab w:val="right" w:pos="9855"/>
        </w:tabs>
        <w:jc w:val="both"/>
        <w:rPr>
          <w:rFonts w:ascii="Calibri" w:hAnsi="Calibri" w:cs="Calibri"/>
          <w:szCs w:val="22"/>
          <w:lang w:val="en-CA"/>
        </w:rPr>
      </w:pPr>
    </w:p>
    <w:p w14:paraId="0CEA96DB" w14:textId="77777777" w:rsidR="004C2F28" w:rsidRDefault="00743379" w:rsidP="00743379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Rock Climbing</w:t>
      </w:r>
    </w:p>
    <w:p w14:paraId="1206296F" w14:textId="77777777" w:rsidR="004C2F28" w:rsidRDefault="00743379" w:rsidP="00743379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Weightlifting</w:t>
      </w:r>
    </w:p>
    <w:p w14:paraId="4974BA45" w14:textId="77777777" w:rsidR="004C2F28" w:rsidRDefault="00743379" w:rsidP="00743379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Yoga and Meditation</w:t>
      </w:r>
    </w:p>
    <w:p w14:paraId="34837FCA" w14:textId="1E1ACD79" w:rsidR="006E0DDE" w:rsidRPr="00743379" w:rsidRDefault="00743379" w:rsidP="00743379">
      <w:pPr>
        <w:numPr>
          <w:ilvl w:val="0"/>
          <w:numId w:val="3"/>
        </w:numPr>
        <w:tabs>
          <w:tab w:val="left" w:pos="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Singing</w:t>
      </w:r>
    </w:p>
    <w:sectPr w:rsidR="006E0DDE" w:rsidRPr="007433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694" w:right="1134" w:bottom="8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4556B" w14:textId="77777777" w:rsidR="0000422A" w:rsidRDefault="0000422A" w:rsidP="000C092D">
      <w:r>
        <w:separator/>
      </w:r>
    </w:p>
  </w:endnote>
  <w:endnote w:type="continuationSeparator" w:id="0">
    <w:p w14:paraId="28477ABF" w14:textId="77777777" w:rsidR="0000422A" w:rsidRDefault="0000422A" w:rsidP="000C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jaVu Sans">
    <w:altName w:val="Times New Roman"/>
    <w:panose1 w:val="020B0604020202020204"/>
    <w:charset w:val="00"/>
    <w:family w:val="auto"/>
    <w:pitch w:val="variable"/>
  </w:font>
  <w:font w:name="WenQuanYi Micro Hei">
    <w:altName w:val="MS Gothic"/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4C71" w14:textId="77777777" w:rsidR="00440496" w:rsidRDefault="004404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D95B" w14:textId="77777777" w:rsidR="00440496" w:rsidRDefault="004404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05B61" w14:textId="77777777" w:rsidR="00440496" w:rsidRDefault="00440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9735E" w14:textId="77777777" w:rsidR="0000422A" w:rsidRDefault="0000422A" w:rsidP="000C092D">
      <w:r>
        <w:separator/>
      </w:r>
    </w:p>
  </w:footnote>
  <w:footnote w:type="continuationSeparator" w:id="0">
    <w:p w14:paraId="7AFD5901" w14:textId="77777777" w:rsidR="0000422A" w:rsidRDefault="0000422A" w:rsidP="000C0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D862" w14:textId="77777777" w:rsidR="00440496" w:rsidRDefault="004404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EE5ED" w14:textId="77777777" w:rsidR="00440496" w:rsidRDefault="004404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5685A" w14:textId="77777777" w:rsidR="00440496" w:rsidRDefault="004404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  <w:lang w:val="en-C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  <w:lang w:val="en-C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  <w:lang w:val="en-C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  <w:lang w:val="en-CA"/>
      </w:rPr>
    </w:lvl>
  </w:abstractNum>
  <w:abstractNum w:abstractNumId="3" w15:restartNumberingAfterBreak="0">
    <w:nsid w:val="02FF2EAC"/>
    <w:multiLevelType w:val="hybridMultilevel"/>
    <w:tmpl w:val="7240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5010F"/>
    <w:multiLevelType w:val="hybridMultilevel"/>
    <w:tmpl w:val="7EEE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3756D"/>
    <w:multiLevelType w:val="hybridMultilevel"/>
    <w:tmpl w:val="4CBE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B7DA1"/>
    <w:multiLevelType w:val="hybridMultilevel"/>
    <w:tmpl w:val="C52C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A52CA"/>
    <w:multiLevelType w:val="hybridMultilevel"/>
    <w:tmpl w:val="8CA049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C7759"/>
    <w:multiLevelType w:val="multilevel"/>
    <w:tmpl w:val="DC7A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34597"/>
    <w:multiLevelType w:val="multilevel"/>
    <w:tmpl w:val="C794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10360"/>
    <w:multiLevelType w:val="hybridMultilevel"/>
    <w:tmpl w:val="30BCF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C1F43"/>
    <w:multiLevelType w:val="hybridMultilevel"/>
    <w:tmpl w:val="0D52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E353D"/>
    <w:multiLevelType w:val="hybridMultilevel"/>
    <w:tmpl w:val="5B9A8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533BF0"/>
    <w:multiLevelType w:val="hybridMultilevel"/>
    <w:tmpl w:val="4B50C9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34148"/>
    <w:multiLevelType w:val="hybridMultilevel"/>
    <w:tmpl w:val="44D0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844D7"/>
    <w:multiLevelType w:val="hybridMultilevel"/>
    <w:tmpl w:val="57DA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B59B3"/>
    <w:multiLevelType w:val="hybridMultilevel"/>
    <w:tmpl w:val="DD5A81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36066"/>
    <w:multiLevelType w:val="hybridMultilevel"/>
    <w:tmpl w:val="0474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329397">
    <w:abstractNumId w:val="0"/>
  </w:num>
  <w:num w:numId="2" w16cid:durableId="1077749865">
    <w:abstractNumId w:val="1"/>
  </w:num>
  <w:num w:numId="3" w16cid:durableId="1677612298">
    <w:abstractNumId w:val="2"/>
  </w:num>
  <w:num w:numId="4" w16cid:durableId="1424763401">
    <w:abstractNumId w:val="16"/>
  </w:num>
  <w:num w:numId="5" w16cid:durableId="1185244277">
    <w:abstractNumId w:val="16"/>
  </w:num>
  <w:num w:numId="6" w16cid:durableId="1781752750">
    <w:abstractNumId w:val="13"/>
  </w:num>
  <w:num w:numId="7" w16cid:durableId="397822216">
    <w:abstractNumId w:val="10"/>
  </w:num>
  <w:num w:numId="8" w16cid:durableId="784277966">
    <w:abstractNumId w:val="8"/>
  </w:num>
  <w:num w:numId="9" w16cid:durableId="1634095520">
    <w:abstractNumId w:val="7"/>
  </w:num>
  <w:num w:numId="10" w16cid:durableId="237640816">
    <w:abstractNumId w:val="6"/>
  </w:num>
  <w:num w:numId="11" w16cid:durableId="352264965">
    <w:abstractNumId w:val="12"/>
  </w:num>
  <w:num w:numId="12" w16cid:durableId="1441098368">
    <w:abstractNumId w:val="17"/>
  </w:num>
  <w:num w:numId="13" w16cid:durableId="1726367152">
    <w:abstractNumId w:val="11"/>
  </w:num>
  <w:num w:numId="14" w16cid:durableId="1555459123">
    <w:abstractNumId w:val="3"/>
  </w:num>
  <w:num w:numId="15" w16cid:durableId="951977341">
    <w:abstractNumId w:val="5"/>
  </w:num>
  <w:num w:numId="16" w16cid:durableId="1797721337">
    <w:abstractNumId w:val="14"/>
  </w:num>
  <w:num w:numId="17" w16cid:durableId="2048792887">
    <w:abstractNumId w:val="9"/>
  </w:num>
  <w:num w:numId="18" w16cid:durableId="797844998">
    <w:abstractNumId w:val="15"/>
  </w:num>
  <w:num w:numId="19" w16cid:durableId="541476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embedSystemFonts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82"/>
    <w:rsid w:val="0000422A"/>
    <w:rsid w:val="00011B6A"/>
    <w:rsid w:val="00016642"/>
    <w:rsid w:val="00030D59"/>
    <w:rsid w:val="000504F8"/>
    <w:rsid w:val="00051CE3"/>
    <w:rsid w:val="00057153"/>
    <w:rsid w:val="00097772"/>
    <w:rsid w:val="000B2714"/>
    <w:rsid w:val="000B4278"/>
    <w:rsid w:val="000C092D"/>
    <w:rsid w:val="000C0F3D"/>
    <w:rsid w:val="000E4AC8"/>
    <w:rsid w:val="00102AD2"/>
    <w:rsid w:val="00103875"/>
    <w:rsid w:val="00110F12"/>
    <w:rsid w:val="00175232"/>
    <w:rsid w:val="00177101"/>
    <w:rsid w:val="00194655"/>
    <w:rsid w:val="00196709"/>
    <w:rsid w:val="001D3B88"/>
    <w:rsid w:val="001D559A"/>
    <w:rsid w:val="001E308C"/>
    <w:rsid w:val="001F690D"/>
    <w:rsid w:val="001F7201"/>
    <w:rsid w:val="00212104"/>
    <w:rsid w:val="00233995"/>
    <w:rsid w:val="002436FE"/>
    <w:rsid w:val="00243B97"/>
    <w:rsid w:val="002626BD"/>
    <w:rsid w:val="00287566"/>
    <w:rsid w:val="00294A8B"/>
    <w:rsid w:val="00294E85"/>
    <w:rsid w:val="00297FAE"/>
    <w:rsid w:val="002A5AEF"/>
    <w:rsid w:val="002D6D43"/>
    <w:rsid w:val="002E4124"/>
    <w:rsid w:val="002E4BBA"/>
    <w:rsid w:val="002F1990"/>
    <w:rsid w:val="002F2FF7"/>
    <w:rsid w:val="002F401D"/>
    <w:rsid w:val="00301CB0"/>
    <w:rsid w:val="00315E7A"/>
    <w:rsid w:val="0031746B"/>
    <w:rsid w:val="003366B1"/>
    <w:rsid w:val="003538C0"/>
    <w:rsid w:val="00355268"/>
    <w:rsid w:val="003651E5"/>
    <w:rsid w:val="00374D70"/>
    <w:rsid w:val="00375405"/>
    <w:rsid w:val="00382D96"/>
    <w:rsid w:val="003A0468"/>
    <w:rsid w:val="003A3176"/>
    <w:rsid w:val="003A5162"/>
    <w:rsid w:val="003B44E0"/>
    <w:rsid w:val="003C1FFD"/>
    <w:rsid w:val="003C5704"/>
    <w:rsid w:val="003D4A87"/>
    <w:rsid w:val="003F58A6"/>
    <w:rsid w:val="00403112"/>
    <w:rsid w:val="00414BF1"/>
    <w:rsid w:val="00440496"/>
    <w:rsid w:val="0046286F"/>
    <w:rsid w:val="004654DA"/>
    <w:rsid w:val="0048295E"/>
    <w:rsid w:val="00495A5C"/>
    <w:rsid w:val="004A5631"/>
    <w:rsid w:val="004C2F28"/>
    <w:rsid w:val="004C3E12"/>
    <w:rsid w:val="004C6FA4"/>
    <w:rsid w:val="004D5FB6"/>
    <w:rsid w:val="004E0932"/>
    <w:rsid w:val="004E2F46"/>
    <w:rsid w:val="004F0FED"/>
    <w:rsid w:val="00506F92"/>
    <w:rsid w:val="00530287"/>
    <w:rsid w:val="00536141"/>
    <w:rsid w:val="00544759"/>
    <w:rsid w:val="00550AE5"/>
    <w:rsid w:val="0057320F"/>
    <w:rsid w:val="00584EAE"/>
    <w:rsid w:val="00596DAF"/>
    <w:rsid w:val="005A544A"/>
    <w:rsid w:val="005C3E2F"/>
    <w:rsid w:val="005C4DFD"/>
    <w:rsid w:val="005D0838"/>
    <w:rsid w:val="005E438D"/>
    <w:rsid w:val="005F7D03"/>
    <w:rsid w:val="00631D38"/>
    <w:rsid w:val="006475F8"/>
    <w:rsid w:val="00665A35"/>
    <w:rsid w:val="00670AAE"/>
    <w:rsid w:val="006723A6"/>
    <w:rsid w:val="00680781"/>
    <w:rsid w:val="006A3A65"/>
    <w:rsid w:val="006A42DB"/>
    <w:rsid w:val="006A5921"/>
    <w:rsid w:val="006A72FC"/>
    <w:rsid w:val="006E0DDE"/>
    <w:rsid w:val="006F5410"/>
    <w:rsid w:val="006F65F9"/>
    <w:rsid w:val="00712ADF"/>
    <w:rsid w:val="00721B07"/>
    <w:rsid w:val="00731D13"/>
    <w:rsid w:val="00743379"/>
    <w:rsid w:val="00750562"/>
    <w:rsid w:val="00764856"/>
    <w:rsid w:val="007712AF"/>
    <w:rsid w:val="00780153"/>
    <w:rsid w:val="00781086"/>
    <w:rsid w:val="00785A0C"/>
    <w:rsid w:val="007B07EF"/>
    <w:rsid w:val="007C2683"/>
    <w:rsid w:val="007C3FB0"/>
    <w:rsid w:val="007C58E1"/>
    <w:rsid w:val="007C6187"/>
    <w:rsid w:val="007D03EF"/>
    <w:rsid w:val="007D3E5C"/>
    <w:rsid w:val="007D58F1"/>
    <w:rsid w:val="007D682B"/>
    <w:rsid w:val="007E603F"/>
    <w:rsid w:val="007E7DE0"/>
    <w:rsid w:val="007F6FA2"/>
    <w:rsid w:val="00810C17"/>
    <w:rsid w:val="00812037"/>
    <w:rsid w:val="00832504"/>
    <w:rsid w:val="00843358"/>
    <w:rsid w:val="00863E97"/>
    <w:rsid w:val="00871392"/>
    <w:rsid w:val="00883DFB"/>
    <w:rsid w:val="008970CA"/>
    <w:rsid w:val="008A5C4E"/>
    <w:rsid w:val="008B7F05"/>
    <w:rsid w:val="008C2059"/>
    <w:rsid w:val="008C4F20"/>
    <w:rsid w:val="008E1927"/>
    <w:rsid w:val="008F2A89"/>
    <w:rsid w:val="009008FA"/>
    <w:rsid w:val="00901499"/>
    <w:rsid w:val="00917AE8"/>
    <w:rsid w:val="009238A5"/>
    <w:rsid w:val="009346C2"/>
    <w:rsid w:val="00941978"/>
    <w:rsid w:val="009430CB"/>
    <w:rsid w:val="00945A1F"/>
    <w:rsid w:val="00963D6F"/>
    <w:rsid w:val="0096714A"/>
    <w:rsid w:val="00971F82"/>
    <w:rsid w:val="009732F7"/>
    <w:rsid w:val="0098124F"/>
    <w:rsid w:val="00984F90"/>
    <w:rsid w:val="009A2567"/>
    <w:rsid w:val="009B6419"/>
    <w:rsid w:val="009E1B41"/>
    <w:rsid w:val="009F3627"/>
    <w:rsid w:val="009F4FBB"/>
    <w:rsid w:val="00A00452"/>
    <w:rsid w:val="00A20388"/>
    <w:rsid w:val="00A2139C"/>
    <w:rsid w:val="00A22891"/>
    <w:rsid w:val="00A51FBF"/>
    <w:rsid w:val="00A544F5"/>
    <w:rsid w:val="00A5473B"/>
    <w:rsid w:val="00AA5E13"/>
    <w:rsid w:val="00AC5DBB"/>
    <w:rsid w:val="00AD23D7"/>
    <w:rsid w:val="00AF05FD"/>
    <w:rsid w:val="00B03896"/>
    <w:rsid w:val="00B16363"/>
    <w:rsid w:val="00B20A46"/>
    <w:rsid w:val="00B22468"/>
    <w:rsid w:val="00B36DB6"/>
    <w:rsid w:val="00B40A45"/>
    <w:rsid w:val="00B460C6"/>
    <w:rsid w:val="00B47E6E"/>
    <w:rsid w:val="00B554B9"/>
    <w:rsid w:val="00B804C5"/>
    <w:rsid w:val="00B82EC3"/>
    <w:rsid w:val="00B95A21"/>
    <w:rsid w:val="00BA769B"/>
    <w:rsid w:val="00BC5F60"/>
    <w:rsid w:val="00BE3AA7"/>
    <w:rsid w:val="00BE6B30"/>
    <w:rsid w:val="00C24DD8"/>
    <w:rsid w:val="00C638AA"/>
    <w:rsid w:val="00C82764"/>
    <w:rsid w:val="00CA7622"/>
    <w:rsid w:val="00CC4D6D"/>
    <w:rsid w:val="00CC5B20"/>
    <w:rsid w:val="00CF7F5F"/>
    <w:rsid w:val="00D17CBA"/>
    <w:rsid w:val="00D2068C"/>
    <w:rsid w:val="00D2601E"/>
    <w:rsid w:val="00D46F0C"/>
    <w:rsid w:val="00D53A08"/>
    <w:rsid w:val="00D607E2"/>
    <w:rsid w:val="00D64387"/>
    <w:rsid w:val="00D82078"/>
    <w:rsid w:val="00D822C8"/>
    <w:rsid w:val="00DA07D9"/>
    <w:rsid w:val="00DB07E6"/>
    <w:rsid w:val="00DC25B6"/>
    <w:rsid w:val="00DD7F28"/>
    <w:rsid w:val="00DF52E8"/>
    <w:rsid w:val="00E05239"/>
    <w:rsid w:val="00E21D2F"/>
    <w:rsid w:val="00E3674A"/>
    <w:rsid w:val="00E52D32"/>
    <w:rsid w:val="00E5685B"/>
    <w:rsid w:val="00EA7932"/>
    <w:rsid w:val="00EB3115"/>
    <w:rsid w:val="00EC3A42"/>
    <w:rsid w:val="00ED2F30"/>
    <w:rsid w:val="00EE7528"/>
    <w:rsid w:val="00EF6E85"/>
    <w:rsid w:val="00F25766"/>
    <w:rsid w:val="00F36714"/>
    <w:rsid w:val="00F61CB4"/>
    <w:rsid w:val="00F7488E"/>
    <w:rsid w:val="00F874C5"/>
    <w:rsid w:val="00F908A4"/>
    <w:rsid w:val="00FA6190"/>
    <w:rsid w:val="00FD47EA"/>
    <w:rsid w:val="00FE1845"/>
    <w:rsid w:val="00FE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8D029FE"/>
  <w15:chartTrackingRefBased/>
  <w15:docId w15:val="{2059AB00-F46E-43C7-9766-F4FD3FE4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kern w:val="1"/>
      <w:sz w:val="24"/>
      <w:szCs w:val="24"/>
      <w:lang w:val="fr-CA" w:eastAsia="zh-CN"/>
    </w:rPr>
  </w:style>
  <w:style w:type="paragraph" w:styleId="Heading1">
    <w:name w:val="heading 1"/>
    <w:basedOn w:val="Titre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pBdr>
        <w:top w:val="single" w:sz="1" w:space="1" w:color="000000" w:shadow="1"/>
        <w:left w:val="single" w:sz="1" w:space="4" w:color="000000" w:shadow="1"/>
        <w:bottom w:val="single" w:sz="1" w:space="1" w:color="000000" w:shadow="1"/>
        <w:right w:val="single" w:sz="1" w:space="4" w:color="000000" w:shadow="1"/>
      </w:pBdr>
      <w:shd w:val="clear" w:color="auto" w:fill="E5E5E5"/>
      <w:ind w:left="0" w:firstLine="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  <w:sz w:val="20"/>
      <w:szCs w:val="20"/>
      <w:lang w:val="en-CA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Symbol" w:hint="default"/>
      <w:sz w:val="20"/>
      <w:szCs w:val="20"/>
      <w:lang w:val="en-CA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  <w:sz w:val="20"/>
      <w:szCs w:val="20"/>
      <w:lang w:val="en-C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3">
    <w:name w:val="WW8Num6z3"/>
    <w:rPr>
      <w:rFonts w:ascii="Symbol" w:hAnsi="Symbol" w:cs="OpenSymbol"/>
    </w:rPr>
  </w:style>
  <w:style w:type="character" w:customStyle="1" w:styleId="WW8Num7z3">
    <w:name w:val="WW8Num7z3"/>
    <w:rPr>
      <w:rFonts w:ascii="Symbol" w:hAnsi="Symbol" w:cs="OpenSymbol"/>
    </w:rPr>
  </w:style>
  <w:style w:type="character" w:customStyle="1" w:styleId="WW8Num8z3">
    <w:name w:val="WW8Num8z3"/>
    <w:rPr>
      <w:rFonts w:ascii="Symbol" w:hAnsi="Symbol" w:cs="OpenSymbol"/>
    </w:rPr>
  </w:style>
  <w:style w:type="character" w:customStyle="1" w:styleId="WW8Num11z0">
    <w:name w:val="WW8Num11z0"/>
    <w:rPr>
      <w:rFonts w:ascii="Symbol" w:hAnsi="Symbol" w:cs="OpenSymbol"/>
      <w:sz w:val="18"/>
      <w:szCs w:val="18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1z3">
    <w:name w:val="WW8Num11z3"/>
    <w:rPr>
      <w:rFonts w:ascii="Symbol" w:hAnsi="Symbol" w:cs="OpenSymbol"/>
    </w:rPr>
  </w:style>
  <w:style w:type="character" w:customStyle="1" w:styleId="WW-DefaultParagraphFont">
    <w:name w:val="WW-Default Paragraph Fon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DefaultParagraphFont1">
    <w:name w:val="Default Paragraph Font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eastAsia="DejaVu Sans"/>
      <w:kern w:val="1"/>
      <w:lang w:val="fr-CA" w:eastAsia="zh-CN"/>
    </w:rPr>
  </w:style>
  <w:style w:type="character" w:customStyle="1" w:styleId="CommentSubjectChar">
    <w:name w:val="Comment Subject Char"/>
    <w:rPr>
      <w:rFonts w:eastAsia="DejaVu Sans"/>
      <w:b/>
      <w:bCs/>
      <w:kern w:val="1"/>
      <w:lang w:val="fr-CA" w:eastAsia="zh-CN"/>
    </w:rPr>
  </w:style>
  <w:style w:type="character" w:customStyle="1" w:styleId="BalloonTextChar">
    <w:name w:val="Balloon Text Char"/>
    <w:rPr>
      <w:rFonts w:ascii="Tahoma" w:eastAsia="DejaVu Sans" w:hAnsi="Tahoma" w:cs="Tahoma"/>
      <w:kern w:val="1"/>
      <w:sz w:val="16"/>
      <w:szCs w:val="16"/>
      <w:lang w:val="fr-CA" w:eastAsia="zh-CN"/>
    </w:r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qFormat/>
    <w:rPr>
      <w:i/>
      <w:iCs/>
    </w:rPr>
  </w:style>
  <w:style w:type="character" w:customStyle="1" w:styleId="Caractresdenumrotation">
    <w:name w:val="Caractères de numérotation"/>
  </w:style>
  <w:style w:type="paragraph" w:customStyle="1" w:styleId="Titre">
    <w:name w:val="Titre"/>
    <w:basedOn w:val="Normal"/>
    <w:next w:val="BodyText"/>
    <w:pPr>
      <w:keepNext/>
      <w:spacing w:before="240" w:after="120"/>
    </w:pPr>
    <w:rPr>
      <w:rFonts w:eastAsia="WenQuanYi Micro Hei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Titre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itre"/>
    <w:next w:val="BodyText"/>
    <w:qFormat/>
    <w:pPr>
      <w:spacing w:before="60"/>
      <w:jc w:val="center"/>
    </w:pPr>
    <w:rPr>
      <w:sz w:val="36"/>
      <w:szCs w:val="36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after="100"/>
    </w:pPr>
    <w:rPr>
      <w:rFonts w:eastAsia="Times New Roman"/>
      <w:lang w:val="en-CA"/>
    </w:rPr>
  </w:style>
  <w:style w:type="paragraph" w:customStyle="1" w:styleId="Corpsdetexte21">
    <w:name w:val="Corps de texte 21"/>
    <w:basedOn w:val="Normal"/>
    <w:pPr>
      <w:jc w:val="both"/>
    </w:pPr>
    <w:rPr>
      <w:rFonts w:ascii="Courier" w:hAnsi="Courier" w:cs="Courier"/>
    </w:rPr>
  </w:style>
  <w:style w:type="paragraph" w:customStyle="1" w:styleId="Nom">
    <w:name w:val="Nom"/>
    <w:basedOn w:val="Normal"/>
    <w:next w:val="Normal"/>
    <w:pPr>
      <w:widowControl/>
      <w:autoSpaceDE w:val="0"/>
      <w:spacing w:after="440" w:line="240" w:lineRule="atLeast"/>
      <w:jc w:val="center"/>
      <w:textAlignment w:val="baseline"/>
    </w:pPr>
    <w:rPr>
      <w:rFonts w:ascii="Garamond" w:eastAsia="Times New Roman" w:hAnsi="Garamond" w:cs="Garamond"/>
      <w:caps/>
      <w:spacing w:val="80"/>
      <w:position w:val="44"/>
      <w:sz w:val="44"/>
      <w:szCs w:val="44"/>
      <w:lang w:val="fr-FR"/>
    </w:rPr>
  </w:style>
  <w:style w:type="paragraph" w:customStyle="1" w:styleId="Titredesection">
    <w:name w:val="Titre de section"/>
    <w:basedOn w:val="Normal"/>
    <w:next w:val="Normal"/>
    <w:pPr>
      <w:widowControl/>
      <w:pBdr>
        <w:top w:val="none" w:sz="0" w:space="0" w:color="000000"/>
        <w:left w:val="none" w:sz="0" w:space="0" w:color="000000"/>
        <w:bottom w:val="single" w:sz="4" w:space="1" w:color="808080"/>
        <w:right w:val="none" w:sz="0" w:space="0" w:color="000000"/>
      </w:pBdr>
      <w:autoSpaceDE w:val="0"/>
      <w:spacing w:before="220" w:line="220" w:lineRule="atLeast"/>
      <w:textAlignment w:val="baseline"/>
    </w:pPr>
    <w:rPr>
      <w:rFonts w:ascii="Garamond" w:eastAsia="Times New Roman" w:hAnsi="Garamond" w:cs="Garamond"/>
      <w:caps/>
      <w:spacing w:val="15"/>
      <w:sz w:val="20"/>
      <w:szCs w:val="20"/>
      <w:lang w:val="fr-FR"/>
    </w:rPr>
  </w:style>
  <w:style w:type="paragraph" w:styleId="ListParagraph">
    <w:name w:val="List Paragraph"/>
    <w:basedOn w:val="Normal"/>
    <w:uiPriority w:val="34"/>
    <w:qFormat/>
    <w:rsid w:val="00102AD2"/>
    <w:pPr>
      <w:widowControl/>
      <w:suppressAutoHyphens w:val="0"/>
      <w:ind w:left="720"/>
    </w:pPr>
    <w:rPr>
      <w:rFonts w:ascii="Calibri" w:eastAsia="Calibri" w:hAnsi="Calibri"/>
      <w:kern w:val="0"/>
      <w:sz w:val="22"/>
      <w:szCs w:val="22"/>
      <w:lang w:val="en-CA" w:eastAsia="en-US"/>
    </w:rPr>
  </w:style>
  <w:style w:type="character" w:styleId="Hyperlink">
    <w:name w:val="Hyperlink"/>
    <w:uiPriority w:val="99"/>
    <w:unhideWhenUsed/>
    <w:rsid w:val="003A3176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23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B27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325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ckoodeepesh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epeshtickoo.github.i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deepeshticko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epeshticko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8EA43-F25F-4A15-923B-EE1742725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3763</CharactersWithSpaces>
  <SharedDoc>false</SharedDoc>
  <HLinks>
    <vt:vector size="6" baseType="variant">
      <vt:variant>
        <vt:i4>7471172</vt:i4>
      </vt:variant>
      <vt:variant>
        <vt:i4>0</vt:i4>
      </vt:variant>
      <vt:variant>
        <vt:i4>0</vt:i4>
      </vt:variant>
      <vt:variant>
        <vt:i4>5</vt:i4>
      </vt:variant>
      <vt:variant>
        <vt:lpwstr>mailto:tickoodeepesh@gmail.com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usager</dc:creator>
  <cp:keywords/>
  <cp:lastModifiedBy>Deepesh Tickoo</cp:lastModifiedBy>
  <cp:revision>8</cp:revision>
  <cp:lastPrinted>2016-11-17T19:28:00Z</cp:lastPrinted>
  <dcterms:created xsi:type="dcterms:W3CDTF">2022-05-04T15:21:00Z</dcterms:created>
  <dcterms:modified xsi:type="dcterms:W3CDTF">2022-06-02T20:23:00Z</dcterms:modified>
</cp:coreProperties>
</file>